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CD76C7" w:rsidTr="00DE4AA4">
        <w:tc>
          <w:tcPr>
            <w:tcW w:w="4788" w:type="dxa"/>
          </w:tcPr>
          <w:p w:rsidR="00CD76C7" w:rsidRDefault="00CD76C7" w:rsidP="00DE4AA4">
            <w:pPr>
              <w:spacing w:line="360" w:lineRule="auto"/>
              <w:rPr>
                <w:rFonts w:ascii="Times New Roman" w:hAnsi="Times New Roman"/>
                <w:sz w:val="24"/>
                <w:szCs w:val="24"/>
              </w:rPr>
            </w:pPr>
            <w:r>
              <w:rPr>
                <w:rFonts w:ascii="Times New Roman" w:hAnsi="Times New Roman"/>
                <w:b/>
                <w:bCs/>
                <w:sz w:val="32"/>
                <w:szCs w:val="32"/>
                <w:u w:val="single"/>
              </w:rPr>
              <w:t xml:space="preserve">S.SYED FARHAN </w:t>
            </w:r>
          </w:p>
        </w:tc>
        <w:tc>
          <w:tcPr>
            <w:tcW w:w="4788" w:type="dxa"/>
          </w:tcPr>
          <w:p w:rsidR="00CD76C7" w:rsidRDefault="00CD76C7" w:rsidP="00DE4AA4">
            <w:pPr>
              <w:rPr>
                <w:rFonts w:ascii="Times New Roman" w:hAnsi="Times New Roman"/>
                <w:sz w:val="24"/>
                <w:szCs w:val="24"/>
              </w:rPr>
            </w:pPr>
            <w:r>
              <w:rPr>
                <w:rFonts w:ascii="Times New Roman" w:hAnsi="Times New Roman"/>
                <w:b/>
                <w:bCs/>
                <w:sz w:val="24"/>
                <w:szCs w:val="24"/>
              </w:rPr>
              <w:t xml:space="preserve">CONTACT: </w:t>
            </w:r>
            <w:r w:rsidRPr="00505D98">
              <w:rPr>
                <w:rFonts w:ascii="Times New Roman" w:hAnsi="Times New Roman"/>
                <w:bCs/>
                <w:sz w:val="24"/>
                <w:szCs w:val="24"/>
              </w:rPr>
              <w:t>+91</w:t>
            </w:r>
            <w:r>
              <w:rPr>
                <w:rFonts w:ascii="Times New Roman" w:hAnsi="Times New Roman"/>
                <w:b/>
                <w:bCs/>
                <w:sz w:val="24"/>
                <w:szCs w:val="24"/>
              </w:rPr>
              <w:t xml:space="preserve"> </w:t>
            </w:r>
            <w:r>
              <w:rPr>
                <w:rFonts w:ascii="Times New Roman" w:hAnsi="Times New Roman"/>
                <w:sz w:val="24"/>
                <w:szCs w:val="24"/>
              </w:rPr>
              <w:t>9994884476</w:t>
            </w:r>
          </w:p>
        </w:tc>
      </w:tr>
      <w:tr w:rsidR="00CD76C7" w:rsidTr="00DE4AA4">
        <w:tc>
          <w:tcPr>
            <w:tcW w:w="4788" w:type="dxa"/>
          </w:tcPr>
          <w:p w:rsidR="00CD76C7" w:rsidRPr="0038251A" w:rsidRDefault="00CD76C7" w:rsidP="00DE4AA4">
            <w:pPr>
              <w:spacing w:after="200" w:line="360" w:lineRule="auto"/>
              <w:rPr>
                <w:rFonts w:ascii="Times New Roman" w:eastAsia="Times New Roman" w:hAnsi="Times New Roman"/>
                <w:sz w:val="24"/>
              </w:rPr>
            </w:pPr>
          </w:p>
          <w:p w:rsidR="00CD76C7" w:rsidRDefault="00CD76C7" w:rsidP="00DE4AA4">
            <w:pPr>
              <w:spacing w:line="360" w:lineRule="auto"/>
              <w:rPr>
                <w:rFonts w:ascii="Times New Roman" w:hAnsi="Times New Roman"/>
                <w:sz w:val="24"/>
                <w:szCs w:val="24"/>
              </w:rPr>
            </w:pPr>
          </w:p>
        </w:tc>
        <w:tc>
          <w:tcPr>
            <w:tcW w:w="4788" w:type="dxa"/>
          </w:tcPr>
          <w:p w:rsidR="00CD76C7" w:rsidRDefault="00CD76C7" w:rsidP="00DE4AA4">
            <w:pPr>
              <w:rPr>
                <w:rFonts w:ascii="Times New Roman" w:hAnsi="Times New Roman"/>
                <w:sz w:val="24"/>
                <w:szCs w:val="24"/>
              </w:rPr>
            </w:pPr>
            <w:r>
              <w:rPr>
                <w:rFonts w:ascii="Times New Roman" w:hAnsi="Times New Roman"/>
                <w:b/>
                <w:bCs/>
                <w:sz w:val="24"/>
                <w:szCs w:val="24"/>
              </w:rPr>
              <w:t xml:space="preserve">EMAILID: </w:t>
            </w:r>
            <w:r>
              <w:rPr>
                <w:rFonts w:ascii="Times New Roman" w:hAnsi="Times New Roman"/>
                <w:b/>
                <w:bCs/>
                <w:sz w:val="24"/>
                <w:szCs w:val="24"/>
                <w:lang w:val="en-IN"/>
              </w:rPr>
              <w:t>syedfarhanss@gmail.com</w:t>
            </w:r>
          </w:p>
        </w:tc>
      </w:tr>
    </w:tbl>
    <w:p w:rsidR="00CD76C7" w:rsidRDefault="00CD76C7" w:rsidP="00CD76C7">
      <w:pPr>
        <w:shd w:val="clear" w:color="auto" w:fill="DDD9C3"/>
        <w:spacing w:line="360" w:lineRule="auto"/>
        <w:rPr>
          <w:rFonts w:ascii="Times New Roman" w:hAnsi="Times New Roman"/>
          <w:b/>
          <w:bCs/>
          <w:sz w:val="24"/>
          <w:szCs w:val="24"/>
        </w:rPr>
      </w:pPr>
      <w:r>
        <w:rPr>
          <w:rFonts w:ascii="Times New Roman" w:hAnsi="Times New Roman"/>
          <w:b/>
          <w:bCs/>
          <w:sz w:val="24"/>
          <w:szCs w:val="24"/>
        </w:rPr>
        <w:t>CAREER OBJECTIVE:</w:t>
      </w:r>
    </w:p>
    <w:p w:rsidR="00CD76C7" w:rsidRPr="00BE32D4" w:rsidRDefault="00CD76C7" w:rsidP="00CD76C7">
      <w:pPr>
        <w:ind w:right="29"/>
        <w:jc w:val="both"/>
        <w:rPr>
          <w:rFonts w:ascii="Times New Roman" w:hAnsi="Times New Roman"/>
          <w:sz w:val="24"/>
          <w:szCs w:val="24"/>
        </w:rPr>
      </w:pPr>
      <w:r>
        <w:rPr>
          <w:rFonts w:ascii="Times New Roman" w:hAnsi="Times New Roman"/>
          <w:b/>
          <w:bCs/>
          <w:sz w:val="24"/>
          <w:szCs w:val="24"/>
        </w:rPr>
        <w:tab/>
      </w:r>
      <w:r w:rsidRPr="00BE32D4">
        <w:rPr>
          <w:rFonts w:ascii="Times New Roman" w:hAnsi="Times New Roman"/>
          <w:sz w:val="24"/>
          <w:szCs w:val="24"/>
        </w:rPr>
        <w:t>To work on a challenging project which provides an opportunity to enhance my technical skills and knowledge, this could provide me an insight into new aspects so that it would be helpful for my career.</w:t>
      </w:r>
    </w:p>
    <w:p w:rsidR="00CD76C7" w:rsidRDefault="00CD76C7" w:rsidP="00CD76C7">
      <w:pPr>
        <w:shd w:val="clear" w:color="auto" w:fill="DDD9C3"/>
        <w:spacing w:line="360" w:lineRule="auto"/>
        <w:rPr>
          <w:rFonts w:ascii="Times New Roman" w:hAnsi="Times New Roman"/>
          <w:b/>
          <w:bCs/>
          <w:sz w:val="24"/>
          <w:szCs w:val="24"/>
        </w:rPr>
      </w:pPr>
      <w:r>
        <w:rPr>
          <w:rFonts w:ascii="Times New Roman" w:hAnsi="Times New Roman"/>
          <w:b/>
          <w:bCs/>
          <w:sz w:val="24"/>
          <w:szCs w:val="24"/>
        </w:rPr>
        <w:t>TRAINING:</w:t>
      </w:r>
    </w:p>
    <w:p w:rsidR="00CD76C7" w:rsidRPr="00BE32D4" w:rsidRDefault="00CD76C7" w:rsidP="00CD76C7">
      <w:pPr>
        <w:ind w:right="29"/>
        <w:jc w:val="both"/>
        <w:rPr>
          <w:rFonts w:ascii="Times New Roman" w:hAnsi="Times New Roman"/>
          <w:sz w:val="24"/>
          <w:szCs w:val="24"/>
        </w:rPr>
      </w:pPr>
      <w:r>
        <w:rPr>
          <w:rFonts w:ascii="Times New Roman" w:hAnsi="Times New Roman"/>
          <w:sz w:val="25"/>
          <w:szCs w:val="25"/>
        </w:rPr>
        <w:tab/>
      </w:r>
      <w:r>
        <w:rPr>
          <w:rFonts w:ascii="Times New Roman" w:hAnsi="Times New Roman"/>
          <w:sz w:val="24"/>
          <w:szCs w:val="24"/>
        </w:rPr>
        <w:t>Undergone</w:t>
      </w:r>
      <w:r w:rsidRPr="00BE32D4">
        <w:rPr>
          <w:rFonts w:ascii="Times New Roman" w:hAnsi="Times New Roman"/>
          <w:sz w:val="24"/>
          <w:szCs w:val="24"/>
        </w:rPr>
        <w:t xml:space="preserve"> a </w:t>
      </w:r>
      <w:r>
        <w:rPr>
          <w:rFonts w:ascii="Times New Roman" w:hAnsi="Times New Roman"/>
          <w:sz w:val="24"/>
          <w:szCs w:val="24"/>
        </w:rPr>
        <w:t>Core Java and J2EE Course at ACCORD INFOMATRIX</w:t>
      </w:r>
      <w:r w:rsidRPr="00BE32D4">
        <w:rPr>
          <w:rFonts w:ascii="Times New Roman" w:hAnsi="Times New Roman"/>
          <w:sz w:val="24"/>
          <w:szCs w:val="24"/>
        </w:rPr>
        <w:t xml:space="preserve"> Chennai for a duration of three months.</w:t>
      </w:r>
      <w:r>
        <w:rPr>
          <w:rFonts w:ascii="Times New Roman" w:hAnsi="Times New Roman"/>
          <w:sz w:val="24"/>
          <w:szCs w:val="24"/>
        </w:rPr>
        <w:t xml:space="preserve"> </w:t>
      </w:r>
    </w:p>
    <w:p w:rsidR="00CD76C7" w:rsidRDefault="00CD76C7" w:rsidP="00CD76C7">
      <w:pPr>
        <w:shd w:val="clear" w:color="auto" w:fill="DDD9C3"/>
        <w:spacing w:line="360" w:lineRule="auto"/>
        <w:rPr>
          <w:rFonts w:ascii="Times New Roman" w:hAnsi="Times New Roman"/>
          <w:b/>
          <w:bCs/>
          <w:sz w:val="24"/>
          <w:szCs w:val="24"/>
        </w:rPr>
      </w:pPr>
      <w:r>
        <w:rPr>
          <w:rFonts w:ascii="Times New Roman" w:hAnsi="Times New Roman"/>
          <w:b/>
          <w:bCs/>
          <w:sz w:val="24"/>
          <w:szCs w:val="24"/>
        </w:rPr>
        <w:t>TECHNICAL SUMMARY:</w:t>
      </w:r>
    </w:p>
    <w:p w:rsidR="00CD76C7" w:rsidRPr="00BE32D4" w:rsidRDefault="00CD76C7" w:rsidP="00CD76C7">
      <w:pPr>
        <w:ind w:right="749"/>
        <w:jc w:val="both"/>
        <w:rPr>
          <w:rFonts w:ascii="Times New Roman" w:hAnsi="Times New Roman"/>
          <w:b/>
          <w:color w:val="000000"/>
          <w:sz w:val="24"/>
          <w:szCs w:val="24"/>
          <w:u w:val="single"/>
        </w:rPr>
      </w:pPr>
      <w:r>
        <w:rPr>
          <w:rFonts w:ascii="Times New Roman" w:hAnsi="Times New Roman"/>
          <w:b/>
          <w:color w:val="000000"/>
          <w:sz w:val="24"/>
          <w:szCs w:val="24"/>
        </w:rPr>
        <w:t>CORE JAVA &amp; J2EE</w:t>
      </w:r>
      <w:r w:rsidRPr="00BE32D4">
        <w:rPr>
          <w:rFonts w:ascii="Times New Roman" w:hAnsi="Times New Roman"/>
          <w:b/>
          <w:color w:val="000000"/>
          <w:sz w:val="24"/>
          <w:szCs w:val="24"/>
        </w:rPr>
        <w:t>:</w:t>
      </w:r>
    </w:p>
    <w:p w:rsidR="00CD76C7" w:rsidRPr="00BE32D4" w:rsidRDefault="00CD76C7" w:rsidP="00CD76C7">
      <w:pPr>
        <w:numPr>
          <w:ilvl w:val="0"/>
          <w:numId w:val="4"/>
        </w:numPr>
        <w:suppressAutoHyphens/>
        <w:spacing w:after="0"/>
        <w:ind w:left="720" w:right="659"/>
        <w:jc w:val="both"/>
        <w:rPr>
          <w:rFonts w:ascii="Times New Roman" w:hAnsi="Times New Roman"/>
          <w:color w:val="000000"/>
          <w:sz w:val="24"/>
          <w:szCs w:val="24"/>
        </w:rPr>
      </w:pPr>
      <w:r w:rsidRPr="00BE32D4">
        <w:rPr>
          <w:rFonts w:ascii="Times New Roman" w:hAnsi="Times New Roman"/>
          <w:color w:val="000000"/>
          <w:sz w:val="24"/>
          <w:szCs w:val="24"/>
        </w:rPr>
        <w:t xml:space="preserve">Good knowledge in </w:t>
      </w:r>
      <w:r>
        <w:rPr>
          <w:rFonts w:ascii="Times New Roman" w:hAnsi="Times New Roman"/>
          <w:b/>
          <w:color w:val="000000"/>
          <w:sz w:val="24"/>
          <w:szCs w:val="24"/>
        </w:rPr>
        <w:t xml:space="preserve">Core Java </w:t>
      </w:r>
      <w:r w:rsidRPr="00BE32D4">
        <w:rPr>
          <w:rFonts w:ascii="Times New Roman" w:hAnsi="Times New Roman"/>
          <w:b/>
          <w:color w:val="000000"/>
          <w:sz w:val="24"/>
          <w:szCs w:val="24"/>
        </w:rPr>
        <w:t>Concepts</w:t>
      </w:r>
      <w:r>
        <w:rPr>
          <w:rFonts w:ascii="Times New Roman" w:hAnsi="Times New Roman"/>
          <w:b/>
          <w:color w:val="000000"/>
          <w:sz w:val="24"/>
          <w:szCs w:val="24"/>
        </w:rPr>
        <w:t xml:space="preserve"> and Collection Framework</w:t>
      </w:r>
      <w:r w:rsidRPr="00BE32D4">
        <w:rPr>
          <w:rFonts w:ascii="Times New Roman" w:hAnsi="Times New Roman"/>
          <w:b/>
          <w:color w:val="000000"/>
          <w:sz w:val="24"/>
          <w:szCs w:val="24"/>
        </w:rPr>
        <w:t>.</w:t>
      </w:r>
      <w:r w:rsidRPr="00BE32D4">
        <w:rPr>
          <w:rFonts w:ascii="Times New Roman" w:hAnsi="Times New Roman"/>
          <w:color w:val="000000"/>
          <w:sz w:val="24"/>
          <w:szCs w:val="24"/>
        </w:rPr>
        <w:t xml:space="preserve"> </w:t>
      </w:r>
    </w:p>
    <w:p w:rsidR="00CD76C7" w:rsidRPr="00BE32D4" w:rsidRDefault="00CD76C7" w:rsidP="00CD76C7">
      <w:pPr>
        <w:numPr>
          <w:ilvl w:val="0"/>
          <w:numId w:val="4"/>
        </w:numPr>
        <w:suppressAutoHyphens/>
        <w:spacing w:after="0"/>
        <w:ind w:left="720" w:right="659"/>
        <w:jc w:val="both"/>
        <w:rPr>
          <w:rFonts w:ascii="Times New Roman" w:hAnsi="Times New Roman"/>
          <w:color w:val="000000"/>
          <w:sz w:val="24"/>
          <w:szCs w:val="24"/>
        </w:rPr>
      </w:pPr>
      <w:r w:rsidRPr="00BE32D4">
        <w:rPr>
          <w:rFonts w:ascii="Times New Roman" w:hAnsi="Times New Roman"/>
          <w:color w:val="000000"/>
          <w:sz w:val="24"/>
          <w:szCs w:val="24"/>
        </w:rPr>
        <w:t xml:space="preserve">Good knowledge of </w:t>
      </w:r>
      <w:r>
        <w:rPr>
          <w:rFonts w:ascii="Times New Roman" w:hAnsi="Times New Roman"/>
          <w:b/>
          <w:color w:val="000000"/>
          <w:sz w:val="24"/>
          <w:szCs w:val="24"/>
        </w:rPr>
        <w:t>J2EE</w:t>
      </w:r>
      <w:r w:rsidRPr="00BE32D4">
        <w:rPr>
          <w:rFonts w:ascii="Times New Roman" w:hAnsi="Times New Roman"/>
          <w:color w:val="000000"/>
          <w:sz w:val="24"/>
          <w:szCs w:val="24"/>
        </w:rPr>
        <w:t>.</w:t>
      </w:r>
    </w:p>
    <w:p w:rsidR="00CD76C7" w:rsidRPr="00BE32D4" w:rsidRDefault="00CD76C7" w:rsidP="00CD76C7">
      <w:pPr>
        <w:numPr>
          <w:ilvl w:val="0"/>
          <w:numId w:val="4"/>
        </w:numPr>
        <w:suppressAutoHyphens/>
        <w:spacing w:after="0"/>
        <w:ind w:left="720" w:right="659"/>
        <w:jc w:val="both"/>
        <w:rPr>
          <w:rFonts w:ascii="Times New Roman" w:hAnsi="Times New Roman"/>
          <w:color w:val="000000"/>
          <w:sz w:val="24"/>
          <w:szCs w:val="24"/>
        </w:rPr>
      </w:pPr>
      <w:r w:rsidRPr="00BE32D4">
        <w:rPr>
          <w:rFonts w:ascii="Times New Roman" w:hAnsi="Times New Roman"/>
          <w:color w:val="000000"/>
          <w:sz w:val="24"/>
          <w:szCs w:val="24"/>
        </w:rPr>
        <w:t>Good knowledge in</w:t>
      </w:r>
      <w:r>
        <w:rPr>
          <w:rFonts w:ascii="Times New Roman" w:hAnsi="Times New Roman"/>
          <w:b/>
          <w:color w:val="000000"/>
          <w:sz w:val="24"/>
          <w:szCs w:val="24"/>
        </w:rPr>
        <w:t xml:space="preserve"> Java Scripts</w:t>
      </w:r>
      <w:r w:rsidRPr="00BE32D4">
        <w:rPr>
          <w:rFonts w:ascii="Times New Roman" w:hAnsi="Times New Roman"/>
          <w:b/>
          <w:color w:val="000000"/>
          <w:sz w:val="24"/>
          <w:szCs w:val="24"/>
        </w:rPr>
        <w:t>,</w:t>
      </w:r>
      <w:r>
        <w:rPr>
          <w:rFonts w:ascii="Times New Roman" w:hAnsi="Times New Roman"/>
          <w:b/>
          <w:color w:val="000000"/>
          <w:sz w:val="24"/>
          <w:szCs w:val="24"/>
        </w:rPr>
        <w:t xml:space="preserve"> Servlets, Java Server Page (JSP)</w:t>
      </w:r>
      <w:r w:rsidRPr="00BE32D4">
        <w:rPr>
          <w:rFonts w:ascii="Times New Roman" w:hAnsi="Times New Roman"/>
          <w:color w:val="000000"/>
          <w:sz w:val="24"/>
          <w:szCs w:val="24"/>
        </w:rPr>
        <w:t>.</w:t>
      </w:r>
    </w:p>
    <w:p w:rsidR="00CD76C7" w:rsidRPr="00BE32D4" w:rsidRDefault="00CD76C7" w:rsidP="00CD76C7">
      <w:pPr>
        <w:numPr>
          <w:ilvl w:val="0"/>
          <w:numId w:val="4"/>
        </w:numPr>
        <w:suppressAutoHyphens/>
        <w:spacing w:after="0"/>
        <w:ind w:left="720" w:right="659"/>
        <w:jc w:val="both"/>
        <w:rPr>
          <w:rFonts w:ascii="Times New Roman" w:hAnsi="Times New Roman"/>
          <w:color w:val="000000"/>
          <w:sz w:val="24"/>
          <w:szCs w:val="24"/>
        </w:rPr>
      </w:pPr>
      <w:r w:rsidRPr="00BE32D4">
        <w:rPr>
          <w:rFonts w:ascii="Times New Roman" w:hAnsi="Times New Roman"/>
          <w:color w:val="000000"/>
          <w:sz w:val="24"/>
          <w:szCs w:val="24"/>
        </w:rPr>
        <w:t>Good Knowledge of</w:t>
      </w:r>
      <w:r>
        <w:rPr>
          <w:rFonts w:ascii="Times New Roman" w:hAnsi="Times New Roman"/>
          <w:b/>
          <w:color w:val="000000"/>
          <w:sz w:val="24"/>
          <w:szCs w:val="24"/>
        </w:rPr>
        <w:t xml:space="preserve">  EJB(Enterprise Java Beans), XML, Struts</w:t>
      </w:r>
      <w:r w:rsidRPr="00BE32D4">
        <w:rPr>
          <w:rFonts w:ascii="Times New Roman" w:hAnsi="Times New Roman"/>
          <w:color w:val="000000"/>
          <w:sz w:val="24"/>
          <w:szCs w:val="24"/>
        </w:rPr>
        <w:t>.</w:t>
      </w:r>
    </w:p>
    <w:p w:rsidR="00CD76C7" w:rsidRPr="00BE32D4" w:rsidRDefault="00CD76C7" w:rsidP="00CD76C7">
      <w:pPr>
        <w:suppressAutoHyphens/>
        <w:spacing w:after="0"/>
        <w:ind w:left="720" w:right="29"/>
        <w:jc w:val="both"/>
        <w:rPr>
          <w:rFonts w:ascii="Times New Roman" w:hAnsi="Times New Roman"/>
          <w:color w:val="000000"/>
          <w:sz w:val="24"/>
          <w:szCs w:val="24"/>
        </w:rPr>
      </w:pPr>
    </w:p>
    <w:p w:rsidR="00CD76C7" w:rsidRDefault="00CD76C7" w:rsidP="00CD76C7">
      <w:pPr>
        <w:shd w:val="clear" w:color="auto" w:fill="DDD9C3"/>
        <w:spacing w:line="360" w:lineRule="auto"/>
        <w:rPr>
          <w:rFonts w:ascii="Times New Roman" w:hAnsi="Times New Roman"/>
          <w:b/>
          <w:bCs/>
          <w:sz w:val="24"/>
          <w:szCs w:val="24"/>
        </w:rPr>
      </w:pPr>
      <w:r>
        <w:rPr>
          <w:rFonts w:ascii="Times New Roman" w:hAnsi="Times New Roman"/>
          <w:b/>
          <w:bCs/>
          <w:sz w:val="24"/>
          <w:szCs w:val="24"/>
        </w:rPr>
        <w:t>ACADEMIC QUALIFICATIONS:</w:t>
      </w:r>
    </w:p>
    <w:tbl>
      <w:tblPr>
        <w:tblW w:w="9564"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00"/>
      </w:tblPr>
      <w:tblGrid>
        <w:gridCol w:w="2093"/>
        <w:gridCol w:w="3260"/>
        <w:gridCol w:w="2375"/>
        <w:gridCol w:w="1836"/>
      </w:tblGrid>
      <w:tr w:rsidR="00CD76C7" w:rsidTr="00DE4AA4">
        <w:trPr>
          <w:trHeight w:val="607"/>
        </w:trPr>
        <w:tc>
          <w:tcPr>
            <w:tcW w:w="2093" w:type="dxa"/>
            <w:shd w:val="clear" w:color="auto" w:fill="auto"/>
            <w:vAlign w:val="center"/>
          </w:tcPr>
          <w:p w:rsidR="00CD76C7" w:rsidRDefault="00CD76C7" w:rsidP="00DE4AA4">
            <w:pPr>
              <w:spacing w:line="360" w:lineRule="auto"/>
              <w:jc w:val="center"/>
              <w:rPr>
                <w:rFonts w:ascii="Times New Roman" w:hAnsi="Times New Roman"/>
                <w:b/>
                <w:bCs/>
                <w:sz w:val="24"/>
                <w:szCs w:val="24"/>
              </w:rPr>
            </w:pPr>
            <w:r>
              <w:rPr>
                <w:rFonts w:ascii="Times New Roman" w:hAnsi="Times New Roman"/>
                <w:b/>
                <w:bCs/>
                <w:sz w:val="24"/>
                <w:szCs w:val="24"/>
              </w:rPr>
              <w:t>Course</w:t>
            </w:r>
          </w:p>
        </w:tc>
        <w:tc>
          <w:tcPr>
            <w:tcW w:w="3260" w:type="dxa"/>
            <w:shd w:val="clear" w:color="auto" w:fill="auto"/>
            <w:vAlign w:val="center"/>
          </w:tcPr>
          <w:p w:rsidR="00CD76C7" w:rsidRDefault="00CD76C7" w:rsidP="00DE4AA4">
            <w:pPr>
              <w:spacing w:line="360" w:lineRule="auto"/>
              <w:jc w:val="center"/>
              <w:rPr>
                <w:rFonts w:ascii="Times New Roman" w:hAnsi="Times New Roman"/>
                <w:b/>
                <w:bCs/>
                <w:sz w:val="24"/>
                <w:szCs w:val="24"/>
              </w:rPr>
            </w:pPr>
            <w:r>
              <w:rPr>
                <w:rFonts w:ascii="Times New Roman" w:hAnsi="Times New Roman"/>
                <w:b/>
                <w:bCs/>
                <w:sz w:val="24"/>
                <w:szCs w:val="24"/>
              </w:rPr>
              <w:t>Institute</w:t>
            </w:r>
          </w:p>
        </w:tc>
        <w:tc>
          <w:tcPr>
            <w:tcW w:w="2375" w:type="dxa"/>
            <w:shd w:val="clear" w:color="auto" w:fill="auto"/>
            <w:vAlign w:val="center"/>
          </w:tcPr>
          <w:p w:rsidR="00CD76C7" w:rsidRDefault="00CD76C7" w:rsidP="00DE4AA4">
            <w:pPr>
              <w:spacing w:line="360" w:lineRule="auto"/>
              <w:jc w:val="center"/>
              <w:rPr>
                <w:rFonts w:ascii="Times New Roman" w:hAnsi="Times New Roman"/>
                <w:b/>
                <w:bCs/>
                <w:sz w:val="24"/>
                <w:szCs w:val="24"/>
              </w:rPr>
            </w:pPr>
            <w:r>
              <w:rPr>
                <w:rFonts w:ascii="Times New Roman" w:hAnsi="Times New Roman"/>
                <w:b/>
                <w:bCs/>
                <w:sz w:val="24"/>
                <w:szCs w:val="24"/>
              </w:rPr>
              <w:t>Year of Passing</w:t>
            </w:r>
          </w:p>
        </w:tc>
        <w:tc>
          <w:tcPr>
            <w:tcW w:w="1836" w:type="dxa"/>
            <w:shd w:val="clear" w:color="auto" w:fill="auto"/>
            <w:vAlign w:val="center"/>
          </w:tcPr>
          <w:p w:rsidR="00CD76C7" w:rsidRDefault="00CD76C7" w:rsidP="00DE4AA4">
            <w:pPr>
              <w:spacing w:line="360" w:lineRule="auto"/>
              <w:jc w:val="center"/>
              <w:rPr>
                <w:rFonts w:ascii="Times New Roman" w:hAnsi="Times New Roman"/>
                <w:b/>
                <w:bCs/>
                <w:sz w:val="24"/>
                <w:szCs w:val="24"/>
              </w:rPr>
            </w:pPr>
            <w:r>
              <w:rPr>
                <w:rFonts w:ascii="Times New Roman" w:hAnsi="Times New Roman"/>
                <w:b/>
                <w:bCs/>
                <w:sz w:val="24"/>
                <w:szCs w:val="24"/>
              </w:rPr>
              <w:t>Percentage</w:t>
            </w:r>
          </w:p>
        </w:tc>
      </w:tr>
      <w:tr w:rsidR="00CD76C7" w:rsidTr="00DE4AA4">
        <w:trPr>
          <w:trHeight w:val="607"/>
        </w:trPr>
        <w:tc>
          <w:tcPr>
            <w:tcW w:w="2093" w:type="dxa"/>
            <w:shd w:val="clear" w:color="auto" w:fill="auto"/>
            <w:vAlign w:val="center"/>
          </w:tcPr>
          <w:p w:rsidR="00CD76C7" w:rsidRDefault="00EA5389" w:rsidP="00DE4AA4">
            <w:pPr>
              <w:spacing w:line="360" w:lineRule="auto"/>
              <w:jc w:val="center"/>
              <w:rPr>
                <w:rFonts w:ascii="Times New Roman" w:hAnsi="Times New Roman"/>
                <w:sz w:val="24"/>
                <w:szCs w:val="24"/>
              </w:rPr>
            </w:pPr>
            <w:r>
              <w:rPr>
                <w:rFonts w:ascii="Times New Roman" w:hAnsi="Times New Roman"/>
                <w:sz w:val="24"/>
                <w:szCs w:val="24"/>
              </w:rPr>
              <w:t>B.Tech IT</w:t>
            </w:r>
          </w:p>
        </w:tc>
        <w:tc>
          <w:tcPr>
            <w:tcW w:w="3260" w:type="dxa"/>
            <w:shd w:val="clear" w:color="auto" w:fill="auto"/>
            <w:vAlign w:val="center"/>
          </w:tcPr>
          <w:p w:rsidR="00CD76C7" w:rsidRDefault="00EA5389" w:rsidP="00DE4AA4">
            <w:pPr>
              <w:spacing w:line="360" w:lineRule="auto"/>
              <w:jc w:val="center"/>
              <w:rPr>
                <w:rFonts w:ascii="Times New Roman" w:hAnsi="Times New Roman"/>
                <w:sz w:val="24"/>
                <w:szCs w:val="24"/>
              </w:rPr>
            </w:pPr>
            <w:r>
              <w:rPr>
                <w:rFonts w:ascii="Times New Roman" w:hAnsi="Times New Roman"/>
                <w:sz w:val="24"/>
                <w:szCs w:val="24"/>
              </w:rPr>
              <w:t>Dhaanish ahmed college of engineering</w:t>
            </w:r>
          </w:p>
        </w:tc>
        <w:tc>
          <w:tcPr>
            <w:tcW w:w="2375" w:type="dxa"/>
            <w:shd w:val="clear" w:color="auto" w:fill="auto"/>
            <w:vAlign w:val="center"/>
          </w:tcPr>
          <w:p w:rsidR="00CD76C7" w:rsidRDefault="00CD76C7" w:rsidP="00DE4AA4">
            <w:pPr>
              <w:spacing w:line="360" w:lineRule="auto"/>
              <w:jc w:val="center"/>
              <w:rPr>
                <w:rFonts w:ascii="Times New Roman" w:hAnsi="Times New Roman"/>
                <w:sz w:val="24"/>
                <w:szCs w:val="24"/>
              </w:rPr>
            </w:pPr>
            <w:r>
              <w:rPr>
                <w:rFonts w:ascii="Times New Roman" w:hAnsi="Times New Roman"/>
                <w:sz w:val="24"/>
                <w:szCs w:val="24"/>
              </w:rPr>
              <w:t>2014</w:t>
            </w:r>
          </w:p>
        </w:tc>
        <w:tc>
          <w:tcPr>
            <w:tcW w:w="1836" w:type="dxa"/>
            <w:shd w:val="clear" w:color="auto" w:fill="auto"/>
            <w:vAlign w:val="center"/>
          </w:tcPr>
          <w:p w:rsidR="00CD76C7" w:rsidRDefault="00EA5389" w:rsidP="00DE4AA4">
            <w:pPr>
              <w:spacing w:line="360" w:lineRule="auto"/>
              <w:jc w:val="center"/>
              <w:rPr>
                <w:rFonts w:ascii="Times New Roman" w:hAnsi="Times New Roman"/>
                <w:sz w:val="24"/>
                <w:szCs w:val="24"/>
              </w:rPr>
            </w:pPr>
            <w:r>
              <w:rPr>
                <w:rFonts w:ascii="Times New Roman" w:hAnsi="Times New Roman"/>
                <w:sz w:val="24"/>
                <w:szCs w:val="24"/>
              </w:rPr>
              <w:t>65</w:t>
            </w:r>
            <w:r w:rsidR="00CD76C7">
              <w:rPr>
                <w:rFonts w:ascii="Times New Roman" w:hAnsi="Times New Roman"/>
                <w:sz w:val="24"/>
                <w:szCs w:val="24"/>
              </w:rPr>
              <w:t>.09%</w:t>
            </w:r>
          </w:p>
        </w:tc>
      </w:tr>
      <w:tr w:rsidR="00CD76C7" w:rsidTr="00DE4AA4">
        <w:trPr>
          <w:trHeight w:val="975"/>
        </w:trPr>
        <w:tc>
          <w:tcPr>
            <w:tcW w:w="2093" w:type="dxa"/>
            <w:shd w:val="clear" w:color="auto" w:fill="auto"/>
            <w:vAlign w:val="center"/>
          </w:tcPr>
          <w:p w:rsidR="00CD76C7" w:rsidRDefault="00CD76C7" w:rsidP="00DE4AA4">
            <w:pPr>
              <w:spacing w:line="360" w:lineRule="auto"/>
              <w:jc w:val="center"/>
              <w:rPr>
                <w:rFonts w:ascii="Times New Roman" w:hAnsi="Times New Roman"/>
                <w:sz w:val="24"/>
                <w:szCs w:val="24"/>
              </w:rPr>
            </w:pPr>
            <w:r>
              <w:rPr>
                <w:rFonts w:ascii="Times New Roman" w:hAnsi="Times New Roman"/>
                <w:sz w:val="24"/>
                <w:szCs w:val="24"/>
              </w:rPr>
              <w:t>Higher secondary</w:t>
            </w:r>
          </w:p>
        </w:tc>
        <w:tc>
          <w:tcPr>
            <w:tcW w:w="3260" w:type="dxa"/>
            <w:shd w:val="clear" w:color="auto" w:fill="auto"/>
            <w:vAlign w:val="center"/>
          </w:tcPr>
          <w:p w:rsidR="00CD76C7" w:rsidRDefault="00EA5389" w:rsidP="00DE4AA4">
            <w:pPr>
              <w:spacing w:line="360" w:lineRule="auto"/>
              <w:jc w:val="center"/>
              <w:rPr>
                <w:rFonts w:ascii="Times New Roman" w:hAnsi="Times New Roman"/>
                <w:sz w:val="24"/>
                <w:szCs w:val="24"/>
              </w:rPr>
            </w:pPr>
            <w:r>
              <w:rPr>
                <w:rFonts w:ascii="Times New Roman" w:hAnsi="Times New Roman"/>
                <w:sz w:val="24"/>
                <w:szCs w:val="24"/>
              </w:rPr>
              <w:t>Don Bosco matriculation.HR.SEC.School</w:t>
            </w:r>
          </w:p>
        </w:tc>
        <w:tc>
          <w:tcPr>
            <w:tcW w:w="2375" w:type="dxa"/>
            <w:shd w:val="clear" w:color="auto" w:fill="auto"/>
            <w:vAlign w:val="center"/>
          </w:tcPr>
          <w:p w:rsidR="00CD76C7" w:rsidRDefault="00CD76C7" w:rsidP="00DE4AA4">
            <w:pPr>
              <w:spacing w:line="360" w:lineRule="auto"/>
              <w:jc w:val="center"/>
              <w:rPr>
                <w:rFonts w:ascii="Times New Roman" w:hAnsi="Times New Roman"/>
                <w:sz w:val="24"/>
                <w:szCs w:val="24"/>
              </w:rPr>
            </w:pPr>
            <w:r>
              <w:rPr>
                <w:rFonts w:ascii="Times New Roman" w:hAnsi="Times New Roman"/>
                <w:sz w:val="24"/>
                <w:szCs w:val="24"/>
              </w:rPr>
              <w:t>2010</w:t>
            </w:r>
          </w:p>
        </w:tc>
        <w:tc>
          <w:tcPr>
            <w:tcW w:w="1836" w:type="dxa"/>
            <w:shd w:val="clear" w:color="auto" w:fill="auto"/>
            <w:vAlign w:val="center"/>
          </w:tcPr>
          <w:p w:rsidR="00CD76C7" w:rsidRDefault="00EA5389" w:rsidP="00DE4AA4">
            <w:pPr>
              <w:spacing w:line="360" w:lineRule="auto"/>
              <w:jc w:val="center"/>
              <w:rPr>
                <w:rFonts w:ascii="Times New Roman" w:hAnsi="Times New Roman"/>
                <w:sz w:val="24"/>
                <w:szCs w:val="24"/>
              </w:rPr>
            </w:pPr>
            <w:r>
              <w:rPr>
                <w:rFonts w:ascii="Times New Roman" w:hAnsi="Times New Roman"/>
                <w:sz w:val="24"/>
                <w:szCs w:val="24"/>
              </w:rPr>
              <w:t>63</w:t>
            </w:r>
            <w:r w:rsidR="00CD76C7">
              <w:rPr>
                <w:rFonts w:ascii="Times New Roman" w:hAnsi="Times New Roman"/>
                <w:sz w:val="24"/>
                <w:szCs w:val="24"/>
              </w:rPr>
              <w:t>.08%</w:t>
            </w:r>
          </w:p>
        </w:tc>
      </w:tr>
      <w:tr w:rsidR="00CD76C7" w:rsidTr="00DE4AA4">
        <w:trPr>
          <w:trHeight w:val="964"/>
        </w:trPr>
        <w:tc>
          <w:tcPr>
            <w:tcW w:w="2093" w:type="dxa"/>
            <w:shd w:val="clear" w:color="auto" w:fill="auto"/>
            <w:vAlign w:val="center"/>
          </w:tcPr>
          <w:p w:rsidR="00CD76C7" w:rsidRDefault="00CD76C7" w:rsidP="00DE4AA4">
            <w:pPr>
              <w:spacing w:line="360" w:lineRule="auto"/>
              <w:jc w:val="center"/>
              <w:rPr>
                <w:rFonts w:ascii="Times New Roman" w:hAnsi="Times New Roman"/>
                <w:sz w:val="24"/>
                <w:szCs w:val="24"/>
              </w:rPr>
            </w:pPr>
            <w:r>
              <w:rPr>
                <w:rFonts w:ascii="Times New Roman" w:hAnsi="Times New Roman"/>
                <w:sz w:val="24"/>
                <w:szCs w:val="24"/>
              </w:rPr>
              <w:t>S.S.L.C</w:t>
            </w:r>
          </w:p>
        </w:tc>
        <w:tc>
          <w:tcPr>
            <w:tcW w:w="3260" w:type="dxa"/>
            <w:shd w:val="clear" w:color="auto" w:fill="auto"/>
            <w:vAlign w:val="center"/>
          </w:tcPr>
          <w:p w:rsidR="00CD76C7" w:rsidRDefault="00EA5389" w:rsidP="00DE4AA4">
            <w:pPr>
              <w:spacing w:line="360" w:lineRule="auto"/>
              <w:jc w:val="center"/>
              <w:rPr>
                <w:rFonts w:ascii="Times New Roman" w:hAnsi="Times New Roman"/>
                <w:sz w:val="24"/>
                <w:szCs w:val="24"/>
              </w:rPr>
            </w:pPr>
            <w:r>
              <w:rPr>
                <w:rFonts w:ascii="Times New Roman" w:hAnsi="Times New Roman"/>
                <w:sz w:val="24"/>
                <w:szCs w:val="24"/>
              </w:rPr>
              <w:t>Don Bosco matriculation.Hr.Sec.School</w:t>
            </w:r>
          </w:p>
        </w:tc>
        <w:tc>
          <w:tcPr>
            <w:tcW w:w="2375" w:type="dxa"/>
            <w:shd w:val="clear" w:color="auto" w:fill="auto"/>
            <w:vAlign w:val="center"/>
          </w:tcPr>
          <w:p w:rsidR="00CD76C7" w:rsidRDefault="00CD76C7" w:rsidP="00DE4AA4">
            <w:pPr>
              <w:spacing w:line="360" w:lineRule="auto"/>
              <w:jc w:val="center"/>
              <w:rPr>
                <w:rFonts w:ascii="Times New Roman" w:hAnsi="Times New Roman"/>
                <w:sz w:val="24"/>
                <w:szCs w:val="24"/>
              </w:rPr>
            </w:pPr>
            <w:r>
              <w:rPr>
                <w:rFonts w:ascii="Times New Roman" w:hAnsi="Times New Roman"/>
                <w:sz w:val="24"/>
                <w:szCs w:val="24"/>
              </w:rPr>
              <w:t>2008</w:t>
            </w:r>
          </w:p>
        </w:tc>
        <w:tc>
          <w:tcPr>
            <w:tcW w:w="1836" w:type="dxa"/>
            <w:shd w:val="clear" w:color="auto" w:fill="auto"/>
            <w:vAlign w:val="center"/>
          </w:tcPr>
          <w:p w:rsidR="00CD76C7" w:rsidRDefault="00EA5389" w:rsidP="00DE4AA4">
            <w:pPr>
              <w:spacing w:line="360" w:lineRule="auto"/>
              <w:jc w:val="center"/>
              <w:rPr>
                <w:rFonts w:ascii="Times New Roman" w:hAnsi="Times New Roman"/>
                <w:sz w:val="24"/>
                <w:szCs w:val="24"/>
              </w:rPr>
            </w:pPr>
            <w:r>
              <w:rPr>
                <w:rFonts w:ascii="Times New Roman" w:hAnsi="Times New Roman"/>
                <w:sz w:val="24"/>
                <w:szCs w:val="24"/>
              </w:rPr>
              <w:t>66</w:t>
            </w:r>
            <w:r w:rsidR="00CD76C7">
              <w:rPr>
                <w:rFonts w:ascii="Times New Roman" w:hAnsi="Times New Roman"/>
                <w:sz w:val="24"/>
                <w:szCs w:val="24"/>
              </w:rPr>
              <w:t>.8%</w:t>
            </w:r>
          </w:p>
        </w:tc>
      </w:tr>
    </w:tbl>
    <w:p w:rsidR="00CD76C7" w:rsidRPr="0038251A" w:rsidRDefault="00CD76C7" w:rsidP="00CD76C7">
      <w:pPr>
        <w:suppressAutoHyphens/>
        <w:spacing w:after="0"/>
        <w:ind w:left="720" w:right="29"/>
        <w:jc w:val="both"/>
        <w:rPr>
          <w:color w:val="000000"/>
        </w:rPr>
      </w:pPr>
    </w:p>
    <w:p w:rsidR="00EA5389" w:rsidRDefault="00EA5389" w:rsidP="00CD76C7">
      <w:pPr>
        <w:shd w:val="clear" w:color="auto" w:fill="DDD9C3"/>
        <w:spacing w:line="360" w:lineRule="auto"/>
        <w:rPr>
          <w:rFonts w:ascii="Times New Roman" w:hAnsi="Times New Roman"/>
          <w:b/>
          <w:bCs/>
          <w:sz w:val="24"/>
          <w:szCs w:val="24"/>
        </w:rPr>
      </w:pPr>
    </w:p>
    <w:p w:rsidR="00CD76C7" w:rsidRDefault="00CD76C7" w:rsidP="00CD76C7">
      <w:pPr>
        <w:shd w:val="clear" w:color="auto" w:fill="DDD9C3"/>
        <w:spacing w:line="360" w:lineRule="auto"/>
        <w:rPr>
          <w:rFonts w:ascii="Times New Roman" w:hAnsi="Times New Roman"/>
          <w:b/>
          <w:bCs/>
          <w:sz w:val="24"/>
          <w:szCs w:val="24"/>
        </w:rPr>
      </w:pPr>
      <w:r>
        <w:rPr>
          <w:rFonts w:ascii="Times New Roman" w:hAnsi="Times New Roman"/>
          <w:b/>
          <w:bCs/>
          <w:sz w:val="24"/>
          <w:szCs w:val="24"/>
        </w:rPr>
        <w:lastRenderedPageBreak/>
        <w:t>PROFESSIONAL SUMMARY:</w:t>
      </w:r>
    </w:p>
    <w:p w:rsidR="00CD76C7" w:rsidRPr="00BE32D4" w:rsidRDefault="00CD76C7" w:rsidP="00CD76C7">
      <w:pPr>
        <w:rPr>
          <w:rFonts w:ascii="Times New Roman" w:hAnsi="Times New Roman"/>
          <w:b/>
          <w:sz w:val="24"/>
          <w:szCs w:val="24"/>
        </w:rPr>
      </w:pPr>
      <w:r w:rsidRPr="00BE32D4">
        <w:rPr>
          <w:rFonts w:ascii="Times New Roman" w:hAnsi="Times New Roman"/>
          <w:b/>
          <w:sz w:val="24"/>
          <w:szCs w:val="24"/>
        </w:rPr>
        <w:t>TECHNICAL SKILLS:</w:t>
      </w:r>
    </w:p>
    <w:p w:rsidR="00EA5389" w:rsidRPr="00EA5389" w:rsidRDefault="00EA5389" w:rsidP="00CD76C7">
      <w:pPr>
        <w:numPr>
          <w:ilvl w:val="0"/>
          <w:numId w:val="2"/>
        </w:numPr>
        <w:suppressAutoHyphens/>
        <w:spacing w:after="0"/>
        <w:rPr>
          <w:rFonts w:ascii="Times New Roman" w:hAnsi="Times New Roman"/>
          <w:b/>
          <w:bCs/>
          <w:sz w:val="24"/>
          <w:szCs w:val="24"/>
        </w:rPr>
      </w:pPr>
      <w:r>
        <w:rPr>
          <w:rFonts w:ascii="Times New Roman" w:hAnsi="Times New Roman"/>
          <w:b/>
          <w:bCs/>
          <w:sz w:val="24"/>
          <w:szCs w:val="24"/>
        </w:rPr>
        <w:t>Core Java</w:t>
      </w:r>
    </w:p>
    <w:p w:rsidR="00CD76C7" w:rsidRDefault="00CD76C7" w:rsidP="00CD76C7">
      <w:pPr>
        <w:numPr>
          <w:ilvl w:val="0"/>
          <w:numId w:val="2"/>
        </w:numPr>
        <w:suppressAutoHyphens/>
        <w:spacing w:after="0"/>
        <w:rPr>
          <w:rFonts w:ascii="Times New Roman" w:hAnsi="Times New Roman"/>
          <w:b/>
          <w:bCs/>
          <w:sz w:val="24"/>
          <w:szCs w:val="24"/>
        </w:rPr>
      </w:pPr>
      <w:r w:rsidRPr="00BE32D4">
        <w:rPr>
          <w:rFonts w:ascii="Times New Roman" w:hAnsi="Times New Roman"/>
          <w:sz w:val="24"/>
          <w:szCs w:val="24"/>
        </w:rPr>
        <w:t>Basic Knowledge of SQL</w:t>
      </w:r>
    </w:p>
    <w:p w:rsidR="00CD76C7" w:rsidRPr="0022482E" w:rsidRDefault="00EA5389" w:rsidP="00CD76C7">
      <w:pPr>
        <w:numPr>
          <w:ilvl w:val="0"/>
          <w:numId w:val="2"/>
        </w:numPr>
        <w:suppressAutoHyphens/>
        <w:spacing w:after="0"/>
        <w:rPr>
          <w:rFonts w:ascii="Times New Roman" w:hAnsi="Times New Roman"/>
          <w:bCs/>
          <w:sz w:val="24"/>
          <w:szCs w:val="24"/>
        </w:rPr>
      </w:pPr>
      <w:r>
        <w:rPr>
          <w:rFonts w:ascii="Times New Roman" w:hAnsi="Times New Roman"/>
          <w:bCs/>
          <w:sz w:val="24"/>
          <w:szCs w:val="24"/>
        </w:rPr>
        <w:t>Good Knowledge in C++,C &amp; HTML.</w:t>
      </w:r>
    </w:p>
    <w:p w:rsidR="00CD76C7" w:rsidRPr="0038251A" w:rsidRDefault="00CD76C7" w:rsidP="00CD76C7">
      <w:pPr>
        <w:suppressAutoHyphens/>
        <w:spacing w:after="0"/>
        <w:ind w:left="720"/>
        <w:rPr>
          <w:rFonts w:ascii="Verdana" w:hAnsi="Verdana" w:cs="Verdana"/>
          <w:b/>
          <w:bCs/>
          <w:sz w:val="18"/>
          <w:szCs w:val="18"/>
        </w:rPr>
      </w:pPr>
    </w:p>
    <w:p w:rsidR="00CD76C7" w:rsidRPr="00BE32D4" w:rsidRDefault="00CD76C7" w:rsidP="00CD76C7">
      <w:pPr>
        <w:widowControl w:val="0"/>
        <w:autoSpaceDE w:val="0"/>
        <w:rPr>
          <w:rFonts w:ascii="Times New Roman" w:hAnsi="Times New Roman"/>
          <w:b/>
          <w:bCs/>
          <w:sz w:val="24"/>
          <w:szCs w:val="24"/>
        </w:rPr>
      </w:pPr>
      <w:r w:rsidRPr="00BE32D4">
        <w:rPr>
          <w:rFonts w:ascii="Times New Roman" w:hAnsi="Times New Roman"/>
          <w:b/>
          <w:bCs/>
          <w:sz w:val="24"/>
          <w:szCs w:val="24"/>
        </w:rPr>
        <w:t>STRENGTHS:</w:t>
      </w:r>
    </w:p>
    <w:p w:rsidR="00CD76C7" w:rsidRPr="00BE32D4" w:rsidRDefault="00CD76C7" w:rsidP="00CD76C7">
      <w:pPr>
        <w:numPr>
          <w:ilvl w:val="0"/>
          <w:numId w:val="3"/>
        </w:numPr>
        <w:suppressAutoHyphens/>
        <w:spacing w:after="0" w:line="360" w:lineRule="auto"/>
        <w:jc w:val="both"/>
        <w:rPr>
          <w:rFonts w:ascii="Times New Roman" w:hAnsi="Times New Roman"/>
          <w:sz w:val="24"/>
          <w:szCs w:val="24"/>
        </w:rPr>
      </w:pPr>
      <w:r w:rsidRPr="00BE32D4">
        <w:rPr>
          <w:rFonts w:ascii="Times New Roman" w:hAnsi="Times New Roman"/>
          <w:sz w:val="24"/>
          <w:szCs w:val="24"/>
        </w:rPr>
        <w:t>Dedicated and Hard worker</w:t>
      </w:r>
    </w:p>
    <w:p w:rsidR="00CD76C7" w:rsidRPr="00BE32D4" w:rsidRDefault="00CD76C7" w:rsidP="00CD76C7">
      <w:pPr>
        <w:numPr>
          <w:ilvl w:val="0"/>
          <w:numId w:val="3"/>
        </w:numPr>
        <w:suppressAutoHyphens/>
        <w:spacing w:after="0" w:line="360" w:lineRule="auto"/>
        <w:jc w:val="both"/>
        <w:rPr>
          <w:rFonts w:ascii="Times New Roman" w:hAnsi="Times New Roman"/>
          <w:sz w:val="24"/>
          <w:szCs w:val="24"/>
        </w:rPr>
      </w:pPr>
      <w:r w:rsidRPr="00BE32D4">
        <w:rPr>
          <w:rFonts w:ascii="Times New Roman" w:hAnsi="Times New Roman"/>
          <w:sz w:val="24"/>
          <w:szCs w:val="24"/>
        </w:rPr>
        <w:t>Positive attitude</w:t>
      </w:r>
    </w:p>
    <w:p w:rsidR="00CD76C7" w:rsidRPr="00BE32D4" w:rsidRDefault="00CD76C7" w:rsidP="00CD76C7">
      <w:pPr>
        <w:numPr>
          <w:ilvl w:val="0"/>
          <w:numId w:val="3"/>
        </w:numPr>
        <w:suppressAutoHyphens/>
        <w:spacing w:after="0" w:line="360" w:lineRule="auto"/>
        <w:jc w:val="both"/>
        <w:rPr>
          <w:rFonts w:ascii="Times New Roman" w:hAnsi="Times New Roman"/>
          <w:sz w:val="24"/>
          <w:szCs w:val="24"/>
        </w:rPr>
      </w:pPr>
      <w:r w:rsidRPr="00BE32D4">
        <w:rPr>
          <w:rFonts w:ascii="Times New Roman" w:hAnsi="Times New Roman"/>
          <w:sz w:val="24"/>
          <w:szCs w:val="24"/>
        </w:rPr>
        <w:t>Adaptability to changing environment.</w:t>
      </w:r>
    </w:p>
    <w:p w:rsidR="00CD76C7" w:rsidRDefault="00CD76C7" w:rsidP="00CD76C7">
      <w:pPr>
        <w:shd w:val="clear" w:color="auto" w:fill="DDD9C3"/>
        <w:spacing w:line="360" w:lineRule="auto"/>
        <w:rPr>
          <w:rFonts w:ascii="Times New Roman" w:hAnsi="Times New Roman"/>
          <w:sz w:val="24"/>
          <w:szCs w:val="24"/>
        </w:rPr>
      </w:pPr>
      <w:r>
        <w:rPr>
          <w:rFonts w:ascii="Times New Roman" w:hAnsi="Times New Roman"/>
          <w:b/>
          <w:bCs/>
          <w:sz w:val="24"/>
          <w:szCs w:val="24"/>
        </w:rPr>
        <w:t>ACADEMIC PROJECT:</w:t>
      </w:r>
    </w:p>
    <w:p w:rsidR="00CD76C7" w:rsidRDefault="00CD76C7" w:rsidP="00CD76C7">
      <w:pPr>
        <w:spacing w:after="40" w:line="360" w:lineRule="auto"/>
        <w:rPr>
          <w:rFonts w:ascii="Times New Roman" w:hAnsi="Times New Roman"/>
          <w:bCs/>
          <w:sz w:val="24"/>
          <w:szCs w:val="24"/>
        </w:rPr>
      </w:pPr>
      <w:r>
        <w:rPr>
          <w:rFonts w:ascii="Times New Roman" w:hAnsi="Times New Roman"/>
          <w:b/>
          <w:bCs/>
          <w:sz w:val="24"/>
          <w:szCs w:val="24"/>
        </w:rPr>
        <w:t>TITLE</w:t>
      </w:r>
      <w:r>
        <w:rPr>
          <w:rFonts w:ascii="Times New Roman" w:hAnsi="Times New Roman"/>
          <w:b/>
          <w:bCs/>
          <w:sz w:val="24"/>
          <w:szCs w:val="24"/>
        </w:rPr>
        <w:tab/>
      </w:r>
      <w:r>
        <w:rPr>
          <w:rFonts w:ascii="Times New Roman" w:hAnsi="Times New Roman"/>
          <w:b/>
          <w:bCs/>
          <w:sz w:val="24"/>
          <w:szCs w:val="24"/>
        </w:rPr>
        <w:tab/>
        <w:t xml:space="preserve">:  </w:t>
      </w:r>
      <w:r w:rsidR="00EA5389" w:rsidRPr="00EA5389">
        <w:rPr>
          <w:rFonts w:ascii="Times New Roman" w:hAnsi="Times New Roman"/>
          <w:bCs/>
          <w:sz w:val="24"/>
          <w:szCs w:val="24"/>
        </w:rPr>
        <w:t>Real Time Android Based Indoor Navigation.</w:t>
      </w:r>
    </w:p>
    <w:p w:rsidR="00CD76C7" w:rsidRDefault="00CD76C7" w:rsidP="00CD76C7">
      <w:pPr>
        <w:spacing w:after="40" w:line="360" w:lineRule="auto"/>
        <w:rPr>
          <w:rFonts w:ascii="Times New Roman" w:hAnsi="Times New Roman"/>
          <w:sz w:val="24"/>
          <w:szCs w:val="24"/>
        </w:rPr>
      </w:pPr>
      <w:r>
        <w:rPr>
          <w:rFonts w:ascii="Times New Roman" w:hAnsi="Times New Roman"/>
          <w:b/>
          <w:bCs/>
          <w:sz w:val="24"/>
          <w:szCs w:val="24"/>
        </w:rPr>
        <w:t>PLATFORM</w:t>
      </w:r>
      <w:r>
        <w:rPr>
          <w:rFonts w:ascii="Times New Roman" w:hAnsi="Times New Roman"/>
          <w:b/>
          <w:bCs/>
          <w:sz w:val="24"/>
          <w:szCs w:val="24"/>
        </w:rPr>
        <w:tab/>
      </w:r>
      <w:r>
        <w:rPr>
          <w:rFonts w:ascii="Times New Roman" w:hAnsi="Times New Roman"/>
          <w:b/>
          <w:bCs/>
          <w:sz w:val="24"/>
          <w:szCs w:val="24"/>
        </w:rPr>
        <w:tab/>
        <w:t xml:space="preserve">: </w:t>
      </w:r>
      <w:r w:rsidR="00EA5389">
        <w:rPr>
          <w:rFonts w:ascii="Times New Roman" w:hAnsi="Times New Roman"/>
          <w:sz w:val="24"/>
          <w:szCs w:val="24"/>
        </w:rPr>
        <w:t>Java JDK.1.5.</w:t>
      </w:r>
    </w:p>
    <w:p w:rsidR="00CD76C7" w:rsidRPr="00C84260" w:rsidRDefault="00CD76C7" w:rsidP="00CD76C7">
      <w:pPr>
        <w:autoSpaceDE w:val="0"/>
        <w:autoSpaceDN w:val="0"/>
        <w:adjustRightInd w:val="0"/>
        <w:spacing w:after="0" w:line="360" w:lineRule="auto"/>
        <w:jc w:val="both"/>
        <w:rPr>
          <w:rFonts w:ascii="Times New Roman" w:hAnsi="Times New Roman"/>
          <w:bCs/>
          <w:color w:val="231F20"/>
          <w:sz w:val="28"/>
          <w:szCs w:val="28"/>
        </w:rPr>
      </w:pPr>
      <w:r>
        <w:rPr>
          <w:rFonts w:ascii="Times New Roman" w:hAnsi="Times New Roman"/>
          <w:b/>
          <w:sz w:val="24"/>
          <w:szCs w:val="24"/>
        </w:rPr>
        <w:t>DESCRIP</w:t>
      </w:r>
      <w:r w:rsidRPr="00FF4BC4">
        <w:rPr>
          <w:rFonts w:ascii="Times New Roman" w:hAnsi="Times New Roman"/>
          <w:b/>
          <w:sz w:val="24"/>
          <w:szCs w:val="24"/>
        </w:rPr>
        <w:t>TION</w:t>
      </w:r>
      <w:r>
        <w:rPr>
          <w:rFonts w:ascii="Times New Roman" w:hAnsi="Times New Roman"/>
          <w:sz w:val="24"/>
          <w:szCs w:val="24"/>
        </w:rPr>
        <w:tab/>
      </w:r>
      <w:r w:rsidRPr="00FF4BC4">
        <w:rPr>
          <w:rFonts w:ascii="Times New Roman" w:hAnsi="Times New Roman"/>
          <w:b/>
          <w:sz w:val="24"/>
          <w:szCs w:val="24"/>
        </w:rPr>
        <w:t>:</w:t>
      </w:r>
      <w:r w:rsidR="008D5844">
        <w:rPr>
          <w:rFonts w:ascii="Times New Roman" w:hAnsi="Times New Roman"/>
          <w:b/>
          <w:sz w:val="24"/>
          <w:szCs w:val="24"/>
        </w:rPr>
        <w:t xml:space="preserve"> </w:t>
      </w:r>
      <w:r w:rsidR="008D5844" w:rsidRPr="008D5844">
        <w:rPr>
          <w:rFonts w:ascii="Times New Roman" w:hAnsi="Times New Roman"/>
          <w:sz w:val="24"/>
          <w:szCs w:val="24"/>
        </w:rPr>
        <w:t>In</w:t>
      </w:r>
      <w:r>
        <w:rPr>
          <w:rFonts w:ascii="Times New Roman" w:hAnsi="Times New Roman"/>
          <w:b/>
          <w:sz w:val="24"/>
          <w:szCs w:val="24"/>
        </w:rPr>
        <w:t xml:space="preserve"> </w:t>
      </w:r>
      <w:r w:rsidR="00EA5389">
        <w:rPr>
          <w:rFonts w:ascii="Times New Roman" w:hAnsi="Times New Roman"/>
          <w:sz w:val="24"/>
          <w:szCs w:val="24"/>
        </w:rPr>
        <w:t>this project I have created tracking of indoor navigation and the Android mobile user can get the current location which is used to find the destination path</w:t>
      </w:r>
    </w:p>
    <w:p w:rsidR="00CD76C7" w:rsidRPr="001E18ED" w:rsidRDefault="00CD76C7" w:rsidP="00CD76C7">
      <w:pPr>
        <w:spacing w:line="360" w:lineRule="auto"/>
        <w:rPr>
          <w:rFonts w:ascii="Times New Roman" w:hAnsi="Times New Roman"/>
          <w:sz w:val="24"/>
          <w:szCs w:val="24"/>
        </w:rPr>
      </w:pPr>
      <w:r w:rsidRPr="00270A0B">
        <w:rPr>
          <w:rFonts w:ascii="Times New Roman" w:hAnsi="Times New Roman"/>
          <w:b/>
          <w:sz w:val="24"/>
          <w:szCs w:val="24"/>
        </w:rPr>
        <w:t>MINI PROJECT:</w:t>
      </w:r>
    </w:p>
    <w:p w:rsidR="00CD76C7" w:rsidRDefault="00CD76C7" w:rsidP="00CD76C7">
      <w:pPr>
        <w:spacing w:line="360" w:lineRule="auto"/>
        <w:rPr>
          <w:rFonts w:ascii="Times New Roman" w:hAnsi="Times New Roman"/>
          <w:bCs/>
          <w:sz w:val="24"/>
          <w:szCs w:val="24"/>
        </w:rPr>
      </w:pPr>
      <w:r>
        <w:rPr>
          <w:rFonts w:ascii="Times New Roman" w:hAnsi="Times New Roman"/>
          <w:b/>
          <w:bCs/>
          <w:sz w:val="24"/>
          <w:szCs w:val="24"/>
        </w:rPr>
        <w:t xml:space="preserve">TITLE              </w:t>
      </w:r>
      <w:r>
        <w:rPr>
          <w:rFonts w:ascii="Times New Roman" w:hAnsi="Times New Roman"/>
          <w:b/>
          <w:bCs/>
          <w:sz w:val="24"/>
          <w:szCs w:val="24"/>
        </w:rPr>
        <w:tab/>
        <w:t>:</w:t>
      </w:r>
      <w:r w:rsidR="008D5844" w:rsidRPr="008D5844">
        <w:rPr>
          <w:rFonts w:ascii="Times New Roman" w:hAnsi="Times New Roman"/>
          <w:sz w:val="24"/>
          <w:szCs w:val="24"/>
        </w:rPr>
        <w:t xml:space="preserve"> </w:t>
      </w:r>
      <w:r w:rsidR="008D5844" w:rsidRPr="008D5844">
        <w:rPr>
          <w:rFonts w:ascii="Times New Roman" w:hAnsi="Times New Roman"/>
          <w:bCs/>
          <w:sz w:val="24"/>
          <w:szCs w:val="24"/>
        </w:rPr>
        <w:t>Online Shopping System</w:t>
      </w:r>
      <w:r>
        <w:rPr>
          <w:rFonts w:ascii="Times New Roman" w:hAnsi="Times New Roman"/>
          <w:bCs/>
          <w:sz w:val="24"/>
          <w:szCs w:val="24"/>
        </w:rPr>
        <w:t>.</w:t>
      </w:r>
    </w:p>
    <w:p w:rsidR="00CD76C7" w:rsidRDefault="00CD76C7" w:rsidP="00CD76C7">
      <w:pPr>
        <w:spacing w:line="240" w:lineRule="auto"/>
        <w:rPr>
          <w:rFonts w:ascii="Times New Roman" w:hAnsi="Times New Roman"/>
          <w:bCs/>
          <w:sz w:val="24"/>
          <w:szCs w:val="24"/>
        </w:rPr>
      </w:pPr>
      <w:r>
        <w:rPr>
          <w:rFonts w:ascii="Times New Roman" w:hAnsi="Times New Roman"/>
          <w:b/>
          <w:bCs/>
          <w:sz w:val="24"/>
          <w:szCs w:val="24"/>
        </w:rPr>
        <w:t>PLATFORM</w:t>
      </w:r>
      <w:r>
        <w:rPr>
          <w:rFonts w:ascii="Times New Roman" w:hAnsi="Times New Roman"/>
          <w:b/>
          <w:bCs/>
          <w:sz w:val="24"/>
          <w:szCs w:val="24"/>
        </w:rPr>
        <w:tab/>
      </w:r>
      <w:r>
        <w:rPr>
          <w:rFonts w:ascii="Times New Roman" w:hAnsi="Times New Roman"/>
          <w:b/>
          <w:bCs/>
          <w:sz w:val="24"/>
          <w:szCs w:val="24"/>
        </w:rPr>
        <w:tab/>
        <w:t xml:space="preserve">: </w:t>
      </w:r>
      <w:r w:rsidR="008D5844" w:rsidRPr="008D5844">
        <w:rPr>
          <w:rFonts w:ascii="Times New Roman" w:hAnsi="Times New Roman"/>
          <w:bCs/>
          <w:sz w:val="24"/>
          <w:szCs w:val="24"/>
        </w:rPr>
        <w:t>J2EE (Servlets and JSP).</w:t>
      </w:r>
    </w:p>
    <w:p w:rsidR="00CD76C7" w:rsidRDefault="00CD76C7" w:rsidP="00CD76C7">
      <w:pPr>
        <w:rPr>
          <w:rFonts w:ascii="Times New Roman" w:hAnsi="Times New Roman"/>
          <w:bCs/>
          <w:sz w:val="24"/>
          <w:szCs w:val="24"/>
        </w:rPr>
      </w:pPr>
      <w:r w:rsidRPr="00270A0B">
        <w:rPr>
          <w:rFonts w:ascii="Times New Roman" w:hAnsi="Times New Roman"/>
          <w:b/>
          <w:bCs/>
          <w:sz w:val="24"/>
          <w:szCs w:val="24"/>
        </w:rPr>
        <w:t>DESCRIPTION</w:t>
      </w:r>
      <w:r>
        <w:rPr>
          <w:rFonts w:ascii="Times New Roman" w:hAnsi="Times New Roman"/>
          <w:b/>
          <w:bCs/>
          <w:sz w:val="24"/>
          <w:szCs w:val="24"/>
        </w:rPr>
        <w:tab/>
        <w:t xml:space="preserve">: </w:t>
      </w:r>
      <w:r w:rsidR="008D5844" w:rsidRPr="008D5844">
        <w:rPr>
          <w:rFonts w:ascii="Times New Roman" w:hAnsi="Times New Roman"/>
          <w:bCs/>
          <w:sz w:val="24"/>
          <w:szCs w:val="24"/>
        </w:rPr>
        <w:t>In this project I have created a web application in SERVLETS and JSP for shopping books through internet</w:t>
      </w:r>
    </w:p>
    <w:p w:rsidR="00CD76C7" w:rsidRDefault="00CD76C7" w:rsidP="00CD76C7">
      <w:pPr>
        <w:rPr>
          <w:rFonts w:ascii="Times New Roman" w:hAnsi="Times New Roman"/>
          <w:sz w:val="24"/>
          <w:szCs w:val="24"/>
        </w:rPr>
      </w:pPr>
    </w:p>
    <w:p w:rsidR="00CD76C7" w:rsidRPr="00B678C8" w:rsidRDefault="00CD76C7" w:rsidP="00CD76C7">
      <w:pPr>
        <w:rPr>
          <w:rFonts w:ascii="Times New Roman" w:hAnsi="Times New Roman"/>
          <w:sz w:val="24"/>
          <w:szCs w:val="24"/>
        </w:rPr>
      </w:pPr>
    </w:p>
    <w:p w:rsidR="00CD76C7" w:rsidRDefault="003E520A" w:rsidP="00CD76C7">
      <w:pPr>
        <w:pStyle w:val="NoSpacing"/>
        <w:shd w:val="clear" w:color="auto" w:fill="DDD9C3"/>
        <w:spacing w:line="360" w:lineRule="auto"/>
        <w:rPr>
          <w:rFonts w:ascii="Times New Roman" w:hAnsi="Times New Roman"/>
          <w:b/>
          <w:bCs/>
          <w:sz w:val="24"/>
          <w:szCs w:val="24"/>
        </w:rPr>
      </w:pPr>
      <w:r>
        <w:rPr>
          <w:rFonts w:ascii="Times New Roman" w:hAnsi="Times New Roman"/>
          <w:b/>
          <w:bCs/>
          <w:sz w:val="24"/>
          <w:szCs w:val="24"/>
        </w:rPr>
        <w:t>CO-CURRICULAR ACTIVITIES</w:t>
      </w:r>
      <w:r w:rsidR="00CD76C7">
        <w:rPr>
          <w:rFonts w:ascii="Times New Roman" w:hAnsi="Times New Roman"/>
          <w:b/>
          <w:bCs/>
          <w:sz w:val="24"/>
          <w:szCs w:val="24"/>
        </w:rPr>
        <w:t xml:space="preserve">: </w:t>
      </w:r>
    </w:p>
    <w:p w:rsidR="00754B27" w:rsidRPr="00754B27" w:rsidRDefault="00754B27" w:rsidP="00754B27">
      <w:pPr>
        <w:spacing w:after="180" w:line="240" w:lineRule="auto"/>
        <w:rPr>
          <w:rFonts w:ascii="Times New Roman" w:hAnsi="Times New Roman"/>
          <w:b/>
          <w:bCs/>
          <w:sz w:val="24"/>
          <w:szCs w:val="24"/>
        </w:rPr>
      </w:pPr>
    </w:p>
    <w:p w:rsidR="008D5844" w:rsidRPr="00754B27" w:rsidRDefault="008D5844" w:rsidP="008D5844">
      <w:pPr>
        <w:pStyle w:val="ListParagraph"/>
        <w:numPr>
          <w:ilvl w:val="0"/>
          <w:numId w:val="1"/>
        </w:numPr>
        <w:spacing w:after="180" w:line="240" w:lineRule="auto"/>
        <w:rPr>
          <w:rFonts w:ascii="Times New Roman" w:hAnsi="Times New Roman"/>
          <w:b/>
          <w:bCs/>
          <w:sz w:val="24"/>
          <w:szCs w:val="24"/>
        </w:rPr>
      </w:pPr>
      <w:r>
        <w:rPr>
          <w:rFonts w:ascii="Times New Roman" w:hAnsi="Times New Roman"/>
          <w:sz w:val="24"/>
          <w:szCs w:val="24"/>
        </w:rPr>
        <w:t xml:space="preserve">I have done an internship program in </w:t>
      </w:r>
      <w:r>
        <w:rPr>
          <w:rFonts w:ascii="Times New Roman" w:hAnsi="Times New Roman"/>
          <w:b/>
          <w:bCs/>
          <w:sz w:val="24"/>
          <w:szCs w:val="24"/>
        </w:rPr>
        <w:t xml:space="preserve">INFOSYS LIMITED </w:t>
      </w:r>
      <w:r>
        <w:rPr>
          <w:rFonts w:ascii="Times New Roman" w:hAnsi="Times New Roman"/>
          <w:sz w:val="24"/>
          <w:szCs w:val="24"/>
        </w:rPr>
        <w:t xml:space="preserve">on </w:t>
      </w:r>
      <w:r>
        <w:rPr>
          <w:rFonts w:ascii="Times New Roman" w:hAnsi="Times New Roman"/>
          <w:b/>
          <w:bCs/>
          <w:sz w:val="24"/>
          <w:szCs w:val="24"/>
        </w:rPr>
        <w:t xml:space="preserve">INSIGNIA PROJECT </w:t>
      </w:r>
      <w:r>
        <w:rPr>
          <w:rFonts w:ascii="Times New Roman" w:hAnsi="Times New Roman"/>
          <w:sz w:val="24"/>
          <w:szCs w:val="24"/>
        </w:rPr>
        <w:t>for the duration of a month.</w:t>
      </w:r>
    </w:p>
    <w:p w:rsidR="00754B27" w:rsidRDefault="00754B27" w:rsidP="00754B27">
      <w:pPr>
        <w:pStyle w:val="ListParagraph"/>
        <w:spacing w:after="180" w:line="240" w:lineRule="auto"/>
        <w:ind w:left="2265"/>
        <w:rPr>
          <w:rFonts w:ascii="Times New Roman" w:hAnsi="Times New Roman"/>
          <w:b/>
          <w:bCs/>
          <w:sz w:val="24"/>
          <w:szCs w:val="24"/>
        </w:rPr>
      </w:pPr>
    </w:p>
    <w:p w:rsidR="008D5844" w:rsidRDefault="008D5844" w:rsidP="008D5844">
      <w:pPr>
        <w:pStyle w:val="ListParagraph"/>
        <w:numPr>
          <w:ilvl w:val="0"/>
          <w:numId w:val="1"/>
        </w:numPr>
        <w:spacing w:after="180" w:line="240" w:lineRule="auto"/>
        <w:rPr>
          <w:rFonts w:ascii="Times New Roman" w:hAnsi="Times New Roman"/>
          <w:sz w:val="24"/>
          <w:szCs w:val="24"/>
        </w:rPr>
      </w:pPr>
      <w:r>
        <w:rPr>
          <w:rFonts w:ascii="Times New Roman" w:hAnsi="Times New Roman"/>
          <w:sz w:val="24"/>
          <w:szCs w:val="24"/>
        </w:rPr>
        <w:t xml:space="preserve">Industrial visit to </w:t>
      </w:r>
      <w:r>
        <w:rPr>
          <w:rFonts w:ascii="Times New Roman" w:hAnsi="Times New Roman"/>
          <w:b/>
          <w:bCs/>
          <w:sz w:val="24"/>
          <w:szCs w:val="24"/>
        </w:rPr>
        <w:t xml:space="preserve">BSNL </w:t>
      </w:r>
      <w:r>
        <w:rPr>
          <w:rFonts w:ascii="Times New Roman" w:hAnsi="Times New Roman"/>
          <w:sz w:val="24"/>
          <w:szCs w:val="24"/>
        </w:rPr>
        <w:t>Chennai.</w:t>
      </w:r>
    </w:p>
    <w:p w:rsidR="008D5844" w:rsidRDefault="008D5844" w:rsidP="008D5844">
      <w:pPr>
        <w:pStyle w:val="ListParagraph"/>
        <w:spacing w:after="180" w:line="240" w:lineRule="auto"/>
        <w:ind w:left="2265"/>
        <w:rPr>
          <w:rFonts w:ascii="Times New Roman" w:hAnsi="Times New Roman"/>
          <w:sz w:val="24"/>
          <w:szCs w:val="24"/>
        </w:rPr>
      </w:pPr>
    </w:p>
    <w:p w:rsidR="00CD76C7" w:rsidRDefault="00CD76C7" w:rsidP="00CD76C7">
      <w:pPr>
        <w:pStyle w:val="ListParagraph"/>
        <w:numPr>
          <w:ilvl w:val="0"/>
          <w:numId w:val="1"/>
        </w:numPr>
        <w:spacing w:line="480" w:lineRule="auto"/>
        <w:rPr>
          <w:rFonts w:ascii="Times New Roman" w:eastAsia="Times New Roman" w:hAnsi="Times New Roman"/>
          <w:spacing w:val="-10"/>
          <w:sz w:val="24"/>
        </w:rPr>
      </w:pPr>
      <w:r w:rsidRPr="00736ADB">
        <w:rPr>
          <w:rFonts w:ascii="Times New Roman" w:eastAsia="Times New Roman" w:hAnsi="Times New Roman"/>
          <w:spacing w:val="-10"/>
          <w:sz w:val="24"/>
        </w:rPr>
        <w:t>Member in English Literary Club</w:t>
      </w:r>
    </w:p>
    <w:p w:rsidR="00CD76C7" w:rsidRDefault="00CD76C7" w:rsidP="00CD76C7">
      <w:pPr>
        <w:pStyle w:val="ListParagraph"/>
        <w:numPr>
          <w:ilvl w:val="0"/>
          <w:numId w:val="1"/>
        </w:numPr>
        <w:spacing w:after="0" w:line="480" w:lineRule="auto"/>
        <w:rPr>
          <w:rFonts w:ascii="Times New Roman" w:eastAsia="Times New Roman" w:hAnsi="Times New Roman"/>
          <w:sz w:val="24"/>
        </w:rPr>
      </w:pPr>
      <w:r w:rsidRPr="005D2C04">
        <w:rPr>
          <w:rFonts w:ascii="Times New Roman" w:eastAsia="Times New Roman" w:hAnsi="Times New Roman"/>
          <w:sz w:val="24"/>
        </w:rPr>
        <w:lastRenderedPageBreak/>
        <w:t xml:space="preserve">Participated </w:t>
      </w:r>
      <w:r w:rsidR="008D5844">
        <w:rPr>
          <w:rFonts w:ascii="Times New Roman" w:eastAsia="Times New Roman" w:hAnsi="Times New Roman"/>
          <w:sz w:val="24"/>
        </w:rPr>
        <w:t xml:space="preserve">and won in </w:t>
      </w:r>
      <w:r w:rsidR="008D5844" w:rsidRPr="005D2C04">
        <w:rPr>
          <w:rFonts w:ascii="Times New Roman" w:eastAsia="Times New Roman" w:hAnsi="Times New Roman"/>
          <w:sz w:val="24"/>
        </w:rPr>
        <w:t>many competitions</w:t>
      </w:r>
      <w:r w:rsidRPr="005D2C04">
        <w:rPr>
          <w:rFonts w:ascii="Times New Roman" w:eastAsia="Times New Roman" w:hAnsi="Times New Roman"/>
          <w:sz w:val="24"/>
        </w:rPr>
        <w:t xml:space="preserve"> in</w:t>
      </w:r>
      <w:r>
        <w:rPr>
          <w:rFonts w:ascii="Times New Roman" w:eastAsia="Times New Roman" w:hAnsi="Times New Roman"/>
          <w:sz w:val="24"/>
        </w:rPr>
        <w:t xml:space="preserve"> intra level games in schooling</w:t>
      </w:r>
      <w:r w:rsidRPr="005D2C04">
        <w:rPr>
          <w:rFonts w:ascii="Times New Roman" w:eastAsia="Times New Roman" w:hAnsi="Times New Roman"/>
          <w:sz w:val="24"/>
        </w:rPr>
        <w:t xml:space="preserve">. </w:t>
      </w:r>
    </w:p>
    <w:p w:rsidR="00CD76C7" w:rsidRDefault="00CD76C7" w:rsidP="00CD76C7">
      <w:pPr>
        <w:pStyle w:val="NoSpacing"/>
        <w:numPr>
          <w:ilvl w:val="0"/>
          <w:numId w:val="1"/>
        </w:numPr>
        <w:tabs>
          <w:tab w:val="left" w:pos="2940"/>
        </w:tabs>
        <w:spacing w:line="480" w:lineRule="auto"/>
        <w:rPr>
          <w:rFonts w:ascii="Times New Roman" w:hAnsi="Times New Roman"/>
          <w:sz w:val="24"/>
          <w:szCs w:val="24"/>
        </w:rPr>
      </w:pPr>
      <w:r>
        <w:rPr>
          <w:rFonts w:ascii="Times New Roman" w:eastAsia="Times New Roman" w:hAnsi="Times New Roman"/>
          <w:sz w:val="24"/>
        </w:rPr>
        <w:t>Achieved in Essay writing competition.</w:t>
      </w:r>
    </w:p>
    <w:p w:rsidR="00CD76C7" w:rsidRDefault="00CD76C7" w:rsidP="00CD76C7">
      <w:pPr>
        <w:pStyle w:val="NoSpacing"/>
        <w:shd w:val="clear" w:color="auto" w:fill="DDD9C3"/>
        <w:spacing w:line="360" w:lineRule="auto"/>
        <w:rPr>
          <w:rFonts w:ascii="Times New Roman" w:hAnsi="Times New Roman"/>
          <w:b/>
          <w:bCs/>
          <w:sz w:val="24"/>
          <w:szCs w:val="24"/>
        </w:rPr>
      </w:pPr>
      <w:r>
        <w:rPr>
          <w:rFonts w:ascii="Times New Roman" w:hAnsi="Times New Roman"/>
          <w:b/>
          <w:bCs/>
          <w:sz w:val="24"/>
          <w:szCs w:val="24"/>
        </w:rPr>
        <w:t>PERSONAL PROFILE:</w:t>
      </w:r>
    </w:p>
    <w:p w:rsidR="00CD76C7" w:rsidRDefault="00CD76C7" w:rsidP="00CD76C7">
      <w:pPr>
        <w:pStyle w:val="NoSpacing"/>
        <w:spacing w:line="360" w:lineRule="auto"/>
        <w:rPr>
          <w:rFonts w:ascii="Times New Roman" w:hAnsi="Times New Roman"/>
          <w:b/>
          <w:bCs/>
          <w:sz w:val="24"/>
          <w:szCs w:val="24"/>
        </w:rPr>
      </w:pPr>
    </w:p>
    <w:p w:rsidR="00CD76C7" w:rsidRPr="009D273E" w:rsidRDefault="00CD76C7" w:rsidP="00CD76C7">
      <w:pPr>
        <w:pStyle w:val="NoSpacing"/>
        <w:spacing w:line="360" w:lineRule="auto"/>
        <w:rPr>
          <w:rFonts w:ascii="Times New Roman" w:hAnsi="Times New Roman"/>
          <w:bCs/>
          <w:sz w:val="24"/>
          <w:szCs w:val="24"/>
        </w:rPr>
      </w:pPr>
      <w:r w:rsidRPr="009D273E">
        <w:rPr>
          <w:rFonts w:ascii="Times New Roman" w:hAnsi="Times New Roman"/>
          <w:bCs/>
          <w:sz w:val="24"/>
          <w:szCs w:val="24"/>
        </w:rPr>
        <w:t xml:space="preserve">FATHER’S NAME         </w:t>
      </w:r>
      <w:r>
        <w:rPr>
          <w:rFonts w:ascii="Times New Roman" w:hAnsi="Times New Roman"/>
          <w:bCs/>
          <w:sz w:val="24"/>
          <w:szCs w:val="24"/>
        </w:rPr>
        <w:t xml:space="preserve"> </w:t>
      </w:r>
      <w:r>
        <w:rPr>
          <w:rFonts w:ascii="Times New Roman" w:hAnsi="Times New Roman"/>
          <w:bCs/>
          <w:sz w:val="24"/>
          <w:szCs w:val="24"/>
        </w:rPr>
        <w:tab/>
      </w:r>
      <w:r w:rsidRPr="009D273E">
        <w:rPr>
          <w:rFonts w:ascii="Times New Roman" w:hAnsi="Times New Roman"/>
          <w:bCs/>
          <w:sz w:val="24"/>
          <w:szCs w:val="24"/>
        </w:rPr>
        <w:t>:</w:t>
      </w:r>
      <w:r w:rsidR="008D5844">
        <w:rPr>
          <w:rFonts w:ascii="Times New Roman" w:hAnsi="Times New Roman"/>
          <w:bCs/>
          <w:sz w:val="24"/>
          <w:szCs w:val="24"/>
        </w:rPr>
        <w:t xml:space="preserve"> S.Syed Sulthan</w:t>
      </w:r>
    </w:p>
    <w:p w:rsidR="00CD76C7" w:rsidRPr="009D273E" w:rsidRDefault="00CD76C7" w:rsidP="00CD76C7">
      <w:pPr>
        <w:pStyle w:val="NoSpacing"/>
        <w:spacing w:line="360" w:lineRule="auto"/>
        <w:rPr>
          <w:rFonts w:ascii="Times New Roman" w:hAnsi="Times New Roman"/>
          <w:sz w:val="24"/>
          <w:szCs w:val="24"/>
        </w:rPr>
      </w:pPr>
      <w:r w:rsidRPr="009D273E">
        <w:rPr>
          <w:rFonts w:ascii="Times New Roman" w:hAnsi="Times New Roman"/>
          <w:bCs/>
          <w:sz w:val="24"/>
          <w:szCs w:val="24"/>
        </w:rPr>
        <w:t>DATE OF BIRTH</w:t>
      </w:r>
      <w:r w:rsidRPr="009D273E">
        <w:rPr>
          <w:rFonts w:ascii="Times New Roman" w:hAnsi="Times New Roman"/>
          <w:bCs/>
          <w:sz w:val="24"/>
          <w:szCs w:val="24"/>
        </w:rPr>
        <w:tab/>
      </w:r>
      <w:r w:rsidRPr="009D273E">
        <w:rPr>
          <w:rFonts w:ascii="Times New Roman" w:hAnsi="Times New Roman"/>
          <w:bCs/>
          <w:sz w:val="24"/>
          <w:szCs w:val="24"/>
        </w:rPr>
        <w:tab/>
        <w:t>:</w:t>
      </w:r>
      <w:r w:rsidR="008D5844">
        <w:rPr>
          <w:rFonts w:ascii="Times New Roman" w:hAnsi="Times New Roman"/>
          <w:sz w:val="24"/>
          <w:szCs w:val="24"/>
        </w:rPr>
        <w:t>25</w:t>
      </w:r>
      <w:r w:rsidRPr="009D273E">
        <w:rPr>
          <w:rFonts w:ascii="Times New Roman" w:hAnsi="Times New Roman"/>
          <w:sz w:val="24"/>
          <w:szCs w:val="24"/>
          <w:vertAlign w:val="superscript"/>
        </w:rPr>
        <w:t>th</w:t>
      </w:r>
      <w:r w:rsidRPr="009D273E">
        <w:rPr>
          <w:rFonts w:ascii="Times New Roman" w:hAnsi="Times New Roman"/>
          <w:sz w:val="24"/>
          <w:szCs w:val="24"/>
        </w:rPr>
        <w:t xml:space="preserve"> </w:t>
      </w:r>
      <w:r w:rsidR="008D5844">
        <w:rPr>
          <w:rFonts w:ascii="Times New Roman" w:hAnsi="Times New Roman"/>
          <w:sz w:val="24"/>
          <w:szCs w:val="24"/>
        </w:rPr>
        <w:t>May</w:t>
      </w:r>
      <w:r w:rsidRPr="009D273E">
        <w:rPr>
          <w:rFonts w:ascii="Times New Roman" w:hAnsi="Times New Roman"/>
          <w:sz w:val="24"/>
          <w:szCs w:val="24"/>
        </w:rPr>
        <w:t>1992</w:t>
      </w:r>
    </w:p>
    <w:p w:rsidR="00CD76C7" w:rsidRPr="009D273E" w:rsidRDefault="00CD76C7" w:rsidP="00CD76C7">
      <w:pPr>
        <w:pStyle w:val="NoSpacing"/>
        <w:spacing w:line="360" w:lineRule="auto"/>
        <w:rPr>
          <w:rFonts w:ascii="Times New Roman" w:hAnsi="Times New Roman"/>
          <w:sz w:val="24"/>
          <w:szCs w:val="24"/>
        </w:rPr>
      </w:pPr>
      <w:r w:rsidRPr="009D273E">
        <w:rPr>
          <w:rFonts w:ascii="Times New Roman" w:hAnsi="Times New Roman"/>
          <w:sz w:val="24"/>
          <w:szCs w:val="24"/>
        </w:rPr>
        <w:t xml:space="preserve">NATIONALITY             </w:t>
      </w:r>
      <w:r>
        <w:rPr>
          <w:rFonts w:ascii="Times New Roman" w:hAnsi="Times New Roman"/>
          <w:sz w:val="24"/>
          <w:szCs w:val="24"/>
        </w:rPr>
        <w:tab/>
      </w:r>
      <w:r w:rsidRPr="009D273E">
        <w:rPr>
          <w:rFonts w:ascii="Times New Roman" w:hAnsi="Times New Roman"/>
          <w:sz w:val="24"/>
          <w:szCs w:val="24"/>
        </w:rPr>
        <w:t>: Indian</w:t>
      </w:r>
    </w:p>
    <w:p w:rsidR="00CD76C7" w:rsidRDefault="00CD76C7" w:rsidP="00CD76C7">
      <w:pPr>
        <w:pStyle w:val="NoSpacing"/>
        <w:spacing w:line="360" w:lineRule="auto"/>
        <w:rPr>
          <w:rFonts w:ascii="Times New Roman" w:hAnsi="Times New Roman"/>
          <w:sz w:val="24"/>
          <w:szCs w:val="24"/>
        </w:rPr>
      </w:pPr>
      <w:r w:rsidRPr="009D273E">
        <w:rPr>
          <w:rFonts w:ascii="Times New Roman" w:hAnsi="Times New Roman"/>
          <w:bCs/>
          <w:sz w:val="24"/>
          <w:szCs w:val="24"/>
        </w:rPr>
        <w:t>LANGUAGES KNOWN</w:t>
      </w:r>
      <w:r w:rsidRPr="009D273E">
        <w:rPr>
          <w:rFonts w:ascii="Times New Roman" w:hAnsi="Times New Roman"/>
          <w:bCs/>
          <w:sz w:val="24"/>
          <w:szCs w:val="24"/>
        </w:rPr>
        <w:tab/>
        <w:t>:</w:t>
      </w:r>
      <w:r w:rsidRPr="009D273E">
        <w:rPr>
          <w:rFonts w:ascii="Times New Roman" w:hAnsi="Times New Roman"/>
          <w:sz w:val="24"/>
          <w:szCs w:val="24"/>
        </w:rPr>
        <w:t xml:space="preserve"> English, </w:t>
      </w:r>
      <w:r w:rsidR="008D5844" w:rsidRPr="009D273E">
        <w:rPr>
          <w:rFonts w:ascii="Times New Roman" w:hAnsi="Times New Roman"/>
          <w:sz w:val="24"/>
          <w:szCs w:val="24"/>
        </w:rPr>
        <w:t>Hindi</w:t>
      </w:r>
      <w:r w:rsidR="008D5844">
        <w:rPr>
          <w:rFonts w:ascii="Times New Roman" w:hAnsi="Times New Roman"/>
          <w:sz w:val="24"/>
          <w:szCs w:val="24"/>
        </w:rPr>
        <w:t>,Urdu and Tamil</w:t>
      </w:r>
      <w:r w:rsidRPr="009D273E">
        <w:rPr>
          <w:rFonts w:ascii="Times New Roman" w:hAnsi="Times New Roman"/>
          <w:sz w:val="24"/>
          <w:szCs w:val="24"/>
        </w:rPr>
        <w:t>.</w:t>
      </w:r>
    </w:p>
    <w:p w:rsidR="00CD76C7" w:rsidRDefault="00CD76C7" w:rsidP="00CD76C7">
      <w:pPr>
        <w:pStyle w:val="NoSpacing"/>
        <w:spacing w:line="360" w:lineRule="auto"/>
        <w:rPr>
          <w:rFonts w:ascii="Times New Roman" w:hAnsi="Times New Roman"/>
          <w:sz w:val="24"/>
          <w:szCs w:val="24"/>
        </w:rPr>
      </w:pPr>
    </w:p>
    <w:p w:rsidR="00CD76C7" w:rsidRDefault="00CD76C7" w:rsidP="00CD76C7">
      <w:pPr>
        <w:pStyle w:val="NoSpacing"/>
        <w:shd w:val="clear" w:color="auto" w:fill="DDD9C3"/>
        <w:spacing w:line="360" w:lineRule="auto"/>
        <w:rPr>
          <w:rFonts w:ascii="Times New Roman" w:hAnsi="Times New Roman"/>
          <w:b/>
          <w:bCs/>
          <w:sz w:val="24"/>
          <w:szCs w:val="24"/>
        </w:rPr>
      </w:pPr>
      <w:r>
        <w:rPr>
          <w:rFonts w:ascii="Times New Roman" w:hAnsi="Times New Roman"/>
          <w:b/>
          <w:bCs/>
          <w:sz w:val="24"/>
          <w:szCs w:val="24"/>
        </w:rPr>
        <w:t>DECLARATION:</w:t>
      </w:r>
    </w:p>
    <w:p w:rsidR="00CD76C7" w:rsidRDefault="00CD76C7" w:rsidP="00CD76C7">
      <w:pPr>
        <w:pStyle w:val="NoSpacing"/>
        <w:spacing w:line="360" w:lineRule="auto"/>
        <w:rPr>
          <w:rFonts w:ascii="Times New Roman" w:hAnsi="Times New Roman"/>
          <w:sz w:val="24"/>
          <w:szCs w:val="24"/>
        </w:rPr>
      </w:pPr>
    </w:p>
    <w:p w:rsidR="00CD76C7" w:rsidRPr="00754B27" w:rsidRDefault="00CD76C7" w:rsidP="00CD76C7">
      <w:pPr>
        <w:spacing w:line="360" w:lineRule="auto"/>
        <w:rPr>
          <w:rFonts w:ascii="Times New Roman" w:eastAsia="Times New Roman" w:hAnsi="Times New Roman"/>
          <w:bCs/>
          <w:sz w:val="24"/>
          <w:szCs w:val="24"/>
        </w:rPr>
      </w:pPr>
      <w:r>
        <w:rPr>
          <w:rFonts w:ascii="Verdana" w:eastAsia="Times New Roman" w:hAnsi="Verdana"/>
          <w:bCs/>
          <w:sz w:val="20"/>
        </w:rPr>
        <w:t xml:space="preserve">         </w:t>
      </w:r>
      <w:r w:rsidRPr="00754B27">
        <w:rPr>
          <w:rFonts w:ascii="Times New Roman" w:eastAsia="Times New Roman" w:hAnsi="Times New Roman"/>
          <w:bCs/>
          <w:sz w:val="24"/>
          <w:szCs w:val="24"/>
        </w:rPr>
        <w:t>I hereby declare that the above written particulars are true to the best of my knowledge and brief</w:t>
      </w:r>
      <w:r w:rsidRPr="00754B27">
        <w:rPr>
          <w:rFonts w:ascii="Times New Roman" w:hAnsi="Times New Roman"/>
          <w:bCs/>
          <w:sz w:val="24"/>
          <w:szCs w:val="24"/>
        </w:rPr>
        <w:t>.</w:t>
      </w:r>
    </w:p>
    <w:p w:rsidR="00CD76C7" w:rsidRDefault="00CD76C7" w:rsidP="00CD76C7">
      <w:pPr>
        <w:spacing w:line="360" w:lineRule="auto"/>
        <w:rPr>
          <w:rFonts w:ascii="Verdana" w:hAnsi="Verdana"/>
          <w:b/>
          <w:sz w:val="20"/>
        </w:rPr>
      </w:pPr>
      <w:r>
        <w:rPr>
          <w:rFonts w:ascii="Verdana" w:hAnsi="Verdana"/>
          <w:b/>
          <w:sz w:val="20"/>
        </w:rPr>
        <w:t>Date:</w:t>
      </w:r>
    </w:p>
    <w:p w:rsidR="00CD76C7" w:rsidRPr="00FC7EFC" w:rsidRDefault="00CD76C7" w:rsidP="00CD76C7">
      <w:pPr>
        <w:spacing w:line="360" w:lineRule="auto"/>
        <w:rPr>
          <w:rFonts w:ascii="Times New Roman" w:eastAsia="Times New Roman" w:hAnsi="Times New Roman"/>
          <w:b/>
          <w:sz w:val="24"/>
        </w:rPr>
      </w:pPr>
      <w:r>
        <w:rPr>
          <w:rFonts w:ascii="Verdana" w:hAnsi="Verdana"/>
          <w:b/>
          <w:sz w:val="20"/>
        </w:rPr>
        <w:t>Place:</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t xml:space="preserve">        </w:t>
      </w:r>
      <w:r>
        <w:rPr>
          <w:rFonts w:ascii="Verdana" w:hAnsi="Verdana"/>
          <w:b/>
          <w:sz w:val="20"/>
        </w:rPr>
        <w:tab/>
        <w:t xml:space="preserve">            </w:t>
      </w:r>
      <w:r w:rsidR="008D5844">
        <w:rPr>
          <w:rFonts w:ascii="Times New Roman" w:eastAsia="Times New Roman" w:hAnsi="Times New Roman"/>
          <w:b/>
          <w:sz w:val="24"/>
        </w:rPr>
        <w:t>SYED FARHAN.S</w:t>
      </w:r>
    </w:p>
    <w:p w:rsidR="00CD76C7" w:rsidRDefault="00CD76C7" w:rsidP="00CD76C7"/>
    <w:p w:rsidR="00822BFE" w:rsidRDefault="00822BFE"/>
    <w:sectPr w:rsidR="00822BFE" w:rsidSect="00214BD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5"/>
    <w:lvl w:ilvl="0">
      <w:start w:val="1"/>
      <w:numFmt w:val="bullet"/>
      <w:lvlText w:val=""/>
      <w:lvlJc w:val="left"/>
      <w:pPr>
        <w:tabs>
          <w:tab w:val="num" w:pos="0"/>
        </w:tabs>
        <w:ind w:left="1080" w:hanging="360"/>
      </w:pPr>
      <w:rPr>
        <w:rFonts w:ascii="Symbol" w:hAnsi="Symbol" w:cs="Symbol"/>
        <w:color w:val="000000"/>
        <w:sz w:val="22"/>
        <w:szCs w:val="22"/>
      </w:rPr>
    </w:lvl>
  </w:abstractNum>
  <w:abstractNum w:abstractNumId="1">
    <w:nsid w:val="00000006"/>
    <w:multiLevelType w:val="singleLevel"/>
    <w:tmpl w:val="00000006"/>
    <w:name w:val="WW8Num21"/>
    <w:lvl w:ilvl="0">
      <w:start w:val="1"/>
      <w:numFmt w:val="bullet"/>
      <w:lvlText w:val=""/>
      <w:lvlJc w:val="left"/>
      <w:pPr>
        <w:tabs>
          <w:tab w:val="num" w:pos="0"/>
        </w:tabs>
        <w:ind w:left="720" w:hanging="360"/>
      </w:pPr>
      <w:rPr>
        <w:rFonts w:ascii="Symbol" w:hAnsi="Symbol" w:cs="Symbol"/>
      </w:rPr>
    </w:lvl>
  </w:abstractNum>
  <w:abstractNum w:abstractNumId="2">
    <w:nsid w:val="00000007"/>
    <w:multiLevelType w:val="multilevel"/>
    <w:tmpl w:val="00000007"/>
    <w:name w:val="WW8Num30"/>
    <w:lvl w:ilvl="0">
      <w:start w:val="1"/>
      <w:numFmt w:val="bullet"/>
      <w:lvlText w:val=""/>
      <w:lvlJc w:val="left"/>
      <w:pPr>
        <w:tabs>
          <w:tab w:val="num" w:pos="720"/>
        </w:tabs>
        <w:ind w:left="720" w:hanging="360"/>
      </w:pPr>
      <w:rPr>
        <w:rFonts w:ascii="Symbol" w:hAnsi="Symbol" w:cs="Symbol"/>
        <w:sz w:val="20"/>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3">
    <w:nsid w:val="3B0C7900"/>
    <w:multiLevelType w:val="hybridMultilevel"/>
    <w:tmpl w:val="411885B4"/>
    <w:lvl w:ilvl="0" w:tplc="0409000B">
      <w:start w:val="1"/>
      <w:numFmt w:val="bullet"/>
      <w:lvlText w:val=""/>
      <w:lvlJc w:val="left"/>
      <w:pPr>
        <w:ind w:left="2265" w:hanging="360"/>
      </w:pPr>
      <w:rPr>
        <w:rFonts w:ascii="Wingdings" w:hAnsi="Wingdings"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CD76C7"/>
    <w:rsid w:val="002C60EA"/>
    <w:rsid w:val="003D2DD7"/>
    <w:rsid w:val="003E520A"/>
    <w:rsid w:val="00754B27"/>
    <w:rsid w:val="00822BFE"/>
    <w:rsid w:val="008D5844"/>
    <w:rsid w:val="00CD76C7"/>
    <w:rsid w:val="00EA53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6C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D76C7"/>
    <w:pPr>
      <w:ind w:left="720"/>
      <w:contextualSpacing/>
    </w:pPr>
    <w:rPr>
      <w:lang w:val="en-IN"/>
    </w:rPr>
  </w:style>
  <w:style w:type="paragraph" w:styleId="NoSpacing">
    <w:name w:val="No Spacing"/>
    <w:link w:val="NoSpacingChar"/>
    <w:qFormat/>
    <w:rsid w:val="00CD76C7"/>
    <w:pPr>
      <w:spacing w:after="0" w:line="240" w:lineRule="auto"/>
    </w:pPr>
    <w:rPr>
      <w:rFonts w:ascii="Calibri" w:eastAsia="Calibri" w:hAnsi="Calibri" w:cs="Times New Roman"/>
      <w:lang w:val="en-IN" w:eastAsia="en-IN"/>
    </w:rPr>
  </w:style>
  <w:style w:type="character" w:customStyle="1" w:styleId="NoSpacingChar">
    <w:name w:val="No Spacing Char"/>
    <w:link w:val="NoSpacing"/>
    <w:rsid w:val="00CD76C7"/>
    <w:rPr>
      <w:rFonts w:ascii="Calibri" w:eastAsia="Calibri" w:hAnsi="Calibri" w:cs="Times New Roman"/>
      <w:lang w:val="en-IN" w:eastAsia="en-IN"/>
    </w:rPr>
  </w:style>
  <w:style w:type="table" w:styleId="TableGrid">
    <w:name w:val="Table Grid"/>
    <w:basedOn w:val="TableNormal"/>
    <w:uiPriority w:val="59"/>
    <w:rsid w:val="00CD76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1455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syedfarhan</dc:creator>
  <cp:lastModifiedBy>syedfarhan</cp:lastModifiedBy>
  <cp:revision>3</cp:revision>
  <dcterms:created xsi:type="dcterms:W3CDTF">2014-10-01T09:31:00Z</dcterms:created>
  <dcterms:modified xsi:type="dcterms:W3CDTF">2014-10-29T09:17:00Z</dcterms:modified>
</cp:coreProperties>
</file>